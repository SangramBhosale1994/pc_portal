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5FB" w:rsidRPr="000123F3" w:rsidRDefault="006C55FB" w:rsidP="00191718">
      <w:pPr>
        <w:suppressAutoHyphens w:val="0"/>
        <w:jc w:val="center"/>
        <w:textAlignment w:val="center"/>
        <w:rPr>
          <w:rFonts w:asciiTheme="majorHAnsi" w:hAnsiTheme="majorHAnsi"/>
          <w:sz w:val="32"/>
          <w:szCs w:val="32"/>
        </w:rPr>
      </w:pPr>
      <w:bookmarkStart w:id="0" w:name="_GoBack"/>
      <w:bookmarkEnd w:id="0"/>
      <w:r w:rsidRPr="000123F3">
        <w:rPr>
          <w:rFonts w:asciiTheme="majorHAnsi" w:hAnsiTheme="majorHAnsi"/>
          <w:b/>
          <w:sz w:val="32"/>
          <w:szCs w:val="32"/>
          <w:u w:val="single"/>
        </w:rPr>
        <w:t>Resume</w:t>
      </w:r>
    </w:p>
    <w:p w:rsidR="006C55FB" w:rsidRPr="000123F3" w:rsidRDefault="006C55FB" w:rsidP="00191718">
      <w:pPr>
        <w:suppressAutoHyphens w:val="0"/>
        <w:rPr>
          <w:rFonts w:asciiTheme="majorHAnsi" w:hAnsiTheme="majorHAnsi"/>
          <w:b/>
          <w:sz w:val="20"/>
          <w:szCs w:val="20"/>
        </w:rPr>
      </w:pPr>
    </w:p>
    <w:p w:rsidR="006C55FB" w:rsidRPr="000123F3" w:rsidRDefault="006C55FB" w:rsidP="00191718">
      <w:pPr>
        <w:suppressAutoHyphens w:val="0"/>
        <w:rPr>
          <w:rFonts w:asciiTheme="majorHAnsi" w:hAnsiTheme="majorHAnsi"/>
          <w:sz w:val="32"/>
          <w:szCs w:val="32"/>
        </w:rPr>
      </w:pPr>
      <w:r w:rsidRPr="000123F3">
        <w:rPr>
          <w:rFonts w:asciiTheme="majorHAnsi" w:hAnsiTheme="majorHAnsi"/>
          <w:b/>
          <w:sz w:val="32"/>
          <w:szCs w:val="32"/>
        </w:rPr>
        <w:t>Akash</w:t>
      </w:r>
      <w:r w:rsidR="00F66465" w:rsidRPr="000123F3">
        <w:rPr>
          <w:rFonts w:asciiTheme="majorHAnsi" w:hAnsiTheme="majorHAnsi"/>
          <w:b/>
          <w:sz w:val="32"/>
          <w:szCs w:val="32"/>
        </w:rPr>
        <w:t xml:space="preserve"> </w:t>
      </w:r>
      <w:r w:rsidRPr="000123F3">
        <w:rPr>
          <w:rFonts w:asciiTheme="majorHAnsi" w:hAnsiTheme="majorHAnsi"/>
          <w:b/>
          <w:sz w:val="32"/>
          <w:szCs w:val="32"/>
        </w:rPr>
        <w:t>Arora</w:t>
      </w:r>
    </w:p>
    <w:p w:rsidR="006C55FB" w:rsidRPr="000123F3" w:rsidRDefault="006C55FB" w:rsidP="00191718">
      <w:pPr>
        <w:suppressAutoHyphens w:val="0"/>
        <w:rPr>
          <w:rFonts w:asciiTheme="majorHAnsi" w:hAnsiTheme="majorHAnsi"/>
          <w:sz w:val="20"/>
          <w:szCs w:val="20"/>
        </w:rPr>
      </w:pPr>
    </w:p>
    <w:p w:rsidR="006C55FB" w:rsidRDefault="00B34874" w:rsidP="00191718">
      <w:pPr>
        <w:suppressAutoHyphens w:val="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Objective - </w:t>
      </w:r>
      <w:r w:rsidRPr="00B34874">
        <w:rPr>
          <w:rFonts w:asciiTheme="majorHAnsi" w:hAnsiTheme="majorHAnsi"/>
          <w:b/>
          <w:sz w:val="18"/>
          <w:szCs w:val="18"/>
        </w:rPr>
        <w:t>To pursue a challenging and growth oriented career in an organization that offers opportunities to learn &amp; grow.</w:t>
      </w:r>
    </w:p>
    <w:p w:rsidR="00B34874" w:rsidRPr="000123F3" w:rsidRDefault="00B34874" w:rsidP="00191718">
      <w:pPr>
        <w:suppressAutoHyphens w:val="0"/>
        <w:rPr>
          <w:rFonts w:asciiTheme="majorHAnsi" w:hAnsiTheme="majorHAnsi"/>
          <w:sz w:val="18"/>
          <w:szCs w:val="18"/>
        </w:rPr>
      </w:pPr>
    </w:p>
    <w:p w:rsidR="00370EFA" w:rsidRPr="000123F3" w:rsidRDefault="004A290A" w:rsidP="00191718">
      <w:pPr>
        <w:rPr>
          <w:rFonts w:asciiTheme="majorHAnsi" w:hAnsiTheme="majorHAnsi"/>
          <w:b/>
          <w:color w:val="000000"/>
          <w:sz w:val="22"/>
          <w:szCs w:val="22"/>
        </w:rPr>
      </w:pPr>
      <w:r w:rsidRPr="000123F3">
        <w:rPr>
          <w:rFonts w:asciiTheme="majorHAnsi" w:hAnsiTheme="majorHAnsi"/>
          <w:b/>
          <w:color w:val="000000"/>
          <w:sz w:val="22"/>
          <w:szCs w:val="22"/>
        </w:rPr>
        <w:t>Work Experience</w:t>
      </w:r>
      <w:r w:rsidR="00370EFA" w:rsidRPr="000123F3">
        <w:rPr>
          <w:rFonts w:asciiTheme="majorHAnsi" w:hAnsiTheme="majorHAnsi"/>
          <w:b/>
          <w:color w:val="000000"/>
          <w:sz w:val="22"/>
          <w:szCs w:val="22"/>
        </w:rPr>
        <w:t>:</w:t>
      </w:r>
    </w:p>
    <w:p w:rsidR="00C92AF4" w:rsidRPr="000123F3" w:rsidRDefault="00C92AF4" w:rsidP="00191718">
      <w:pPr>
        <w:rPr>
          <w:rFonts w:asciiTheme="majorHAnsi" w:hAnsiTheme="majorHAnsi"/>
          <w:sz w:val="20"/>
          <w:szCs w:val="20"/>
        </w:rPr>
      </w:pPr>
    </w:p>
    <w:p w:rsidR="00795CE2" w:rsidRPr="000123F3" w:rsidRDefault="00795CE2" w:rsidP="00FF1E06">
      <w:pPr>
        <w:pStyle w:val="ListParagraph"/>
        <w:numPr>
          <w:ilvl w:val="0"/>
          <w:numId w:val="16"/>
        </w:numPr>
        <w:rPr>
          <w:rFonts w:asciiTheme="majorHAnsi" w:hAnsiTheme="majorHAnsi"/>
          <w:b/>
          <w:sz w:val="18"/>
          <w:szCs w:val="18"/>
        </w:rPr>
      </w:pPr>
      <w:r w:rsidRPr="000123F3">
        <w:rPr>
          <w:rFonts w:asciiTheme="majorHAnsi" w:hAnsiTheme="majorHAnsi"/>
          <w:b/>
          <w:sz w:val="18"/>
          <w:szCs w:val="18"/>
        </w:rPr>
        <w:t>Working with British Telecom, Gur</w:t>
      </w:r>
      <w:r w:rsidR="00810E8D">
        <w:rPr>
          <w:rFonts w:asciiTheme="majorHAnsi" w:hAnsiTheme="majorHAnsi"/>
          <w:b/>
          <w:sz w:val="18"/>
          <w:szCs w:val="18"/>
        </w:rPr>
        <w:t>u</w:t>
      </w:r>
      <w:r w:rsidRPr="000123F3">
        <w:rPr>
          <w:rFonts w:asciiTheme="majorHAnsi" w:hAnsiTheme="majorHAnsi"/>
          <w:b/>
          <w:sz w:val="18"/>
          <w:szCs w:val="18"/>
        </w:rPr>
        <w:t>g</w:t>
      </w:r>
      <w:r w:rsidR="00810E8D">
        <w:rPr>
          <w:rFonts w:asciiTheme="majorHAnsi" w:hAnsiTheme="majorHAnsi"/>
          <w:b/>
          <w:sz w:val="18"/>
          <w:szCs w:val="18"/>
        </w:rPr>
        <w:t>r</w:t>
      </w:r>
      <w:r w:rsidRPr="000123F3">
        <w:rPr>
          <w:rFonts w:asciiTheme="majorHAnsi" w:hAnsiTheme="majorHAnsi"/>
          <w:b/>
          <w:sz w:val="18"/>
          <w:szCs w:val="18"/>
        </w:rPr>
        <w:t>a</w:t>
      </w:r>
      <w:r w:rsidR="00810E8D">
        <w:rPr>
          <w:rFonts w:asciiTheme="majorHAnsi" w:hAnsiTheme="majorHAnsi"/>
          <w:b/>
          <w:sz w:val="18"/>
          <w:szCs w:val="18"/>
        </w:rPr>
        <w:t>m</w:t>
      </w:r>
      <w:r w:rsidRPr="000123F3">
        <w:rPr>
          <w:rFonts w:asciiTheme="majorHAnsi" w:hAnsiTheme="majorHAnsi"/>
          <w:b/>
          <w:sz w:val="18"/>
          <w:szCs w:val="18"/>
        </w:rPr>
        <w:t xml:space="preserve"> since </w:t>
      </w:r>
      <w:r w:rsidR="006C6C37">
        <w:rPr>
          <w:rFonts w:asciiTheme="majorHAnsi" w:hAnsiTheme="majorHAnsi"/>
          <w:b/>
          <w:sz w:val="18"/>
          <w:szCs w:val="18"/>
        </w:rPr>
        <w:t>7</w:t>
      </w:r>
      <w:r w:rsidR="006C6C37" w:rsidRPr="006C6C37">
        <w:rPr>
          <w:rFonts w:asciiTheme="majorHAnsi" w:hAnsiTheme="majorHAnsi"/>
          <w:b/>
          <w:sz w:val="18"/>
          <w:szCs w:val="18"/>
          <w:vertAlign w:val="superscript"/>
        </w:rPr>
        <w:t>th</w:t>
      </w:r>
      <w:r w:rsidR="006C6C37">
        <w:rPr>
          <w:rFonts w:asciiTheme="majorHAnsi" w:hAnsiTheme="majorHAnsi"/>
          <w:b/>
          <w:sz w:val="18"/>
          <w:szCs w:val="18"/>
        </w:rPr>
        <w:t xml:space="preserve"> September 2015</w:t>
      </w:r>
      <w:r w:rsidRPr="000123F3">
        <w:rPr>
          <w:rFonts w:asciiTheme="majorHAnsi" w:hAnsiTheme="majorHAnsi"/>
          <w:b/>
          <w:sz w:val="18"/>
          <w:szCs w:val="18"/>
        </w:rPr>
        <w:t xml:space="preserve"> till date. </w:t>
      </w:r>
    </w:p>
    <w:p w:rsidR="00795CE2" w:rsidRPr="00810E8D" w:rsidRDefault="00795CE2" w:rsidP="00795CE2">
      <w:pPr>
        <w:rPr>
          <w:rStyle w:val="Strong"/>
          <w:rFonts w:asciiTheme="majorHAnsi" w:hAnsiTheme="majorHAnsi"/>
          <w:sz w:val="20"/>
          <w:szCs w:val="20"/>
        </w:rPr>
      </w:pPr>
    </w:p>
    <w:p w:rsidR="006C6C37" w:rsidRPr="000123F3" w:rsidRDefault="006C6C37" w:rsidP="006C6C37">
      <w:pPr>
        <w:rPr>
          <w:rFonts w:asciiTheme="majorHAnsi" w:hAnsiTheme="majorHAnsi"/>
          <w:b/>
          <w:color w:val="000000"/>
          <w:sz w:val="18"/>
          <w:szCs w:val="18"/>
        </w:rPr>
      </w:pPr>
      <w:r>
        <w:rPr>
          <w:rFonts w:asciiTheme="majorHAnsi" w:hAnsiTheme="majorHAnsi"/>
          <w:b/>
          <w:color w:val="000000"/>
          <w:sz w:val="18"/>
          <w:szCs w:val="18"/>
        </w:rPr>
        <w:t xml:space="preserve">Designation – Trainer: Subject Matter Expert – Learning and Development </w:t>
      </w:r>
      <w:r w:rsidRPr="000123F3">
        <w:rPr>
          <w:rFonts w:asciiTheme="majorHAnsi" w:hAnsiTheme="majorHAnsi"/>
          <w:b/>
          <w:color w:val="000000"/>
          <w:sz w:val="18"/>
          <w:szCs w:val="18"/>
        </w:rPr>
        <w:t xml:space="preserve">– </w:t>
      </w:r>
      <w:r>
        <w:rPr>
          <w:rFonts w:asciiTheme="majorHAnsi" w:hAnsiTheme="majorHAnsi"/>
          <w:b/>
          <w:color w:val="000000"/>
          <w:sz w:val="18"/>
          <w:szCs w:val="18"/>
        </w:rPr>
        <w:t>May</w:t>
      </w:r>
      <w:r w:rsidRPr="000123F3">
        <w:rPr>
          <w:rFonts w:asciiTheme="majorHAnsi" w:hAnsiTheme="majorHAnsi"/>
          <w:b/>
          <w:color w:val="000000"/>
          <w:sz w:val="18"/>
          <w:szCs w:val="18"/>
        </w:rPr>
        <w:t xml:space="preserve"> 201</w:t>
      </w:r>
      <w:r>
        <w:rPr>
          <w:rFonts w:asciiTheme="majorHAnsi" w:hAnsiTheme="majorHAnsi"/>
          <w:b/>
          <w:color w:val="000000"/>
          <w:sz w:val="18"/>
          <w:szCs w:val="18"/>
        </w:rPr>
        <w:t>9</w:t>
      </w:r>
      <w:r w:rsidRPr="000123F3">
        <w:rPr>
          <w:rFonts w:asciiTheme="majorHAnsi" w:hAnsiTheme="majorHAnsi"/>
          <w:b/>
          <w:color w:val="000000"/>
          <w:sz w:val="18"/>
          <w:szCs w:val="18"/>
        </w:rPr>
        <w:t xml:space="preserve"> till date</w:t>
      </w:r>
    </w:p>
    <w:p w:rsidR="006C6C37" w:rsidRDefault="006C6C37" w:rsidP="00795CE2">
      <w:pPr>
        <w:rPr>
          <w:rFonts w:asciiTheme="majorHAnsi" w:hAnsiTheme="majorHAnsi"/>
          <w:b/>
          <w:color w:val="000000"/>
          <w:sz w:val="18"/>
          <w:szCs w:val="18"/>
        </w:rPr>
      </w:pPr>
    </w:p>
    <w:p w:rsidR="006C6C37" w:rsidRDefault="006C6C37" w:rsidP="00795CE2">
      <w:pPr>
        <w:rPr>
          <w:rFonts w:asciiTheme="majorHAnsi" w:hAnsiTheme="majorHAnsi"/>
          <w:b/>
          <w:color w:val="000000"/>
          <w:sz w:val="18"/>
          <w:szCs w:val="18"/>
        </w:rPr>
      </w:pPr>
    </w:p>
    <w:p w:rsidR="006C6C37" w:rsidRPr="000123F3" w:rsidRDefault="006C6C37" w:rsidP="006C6C37">
      <w:pPr>
        <w:rPr>
          <w:rFonts w:asciiTheme="majorHAnsi" w:hAnsiTheme="majorHAnsi"/>
          <w:b/>
          <w:color w:val="000000"/>
          <w:sz w:val="18"/>
          <w:szCs w:val="18"/>
        </w:rPr>
      </w:pPr>
      <w:r w:rsidRPr="000123F3">
        <w:rPr>
          <w:rFonts w:asciiTheme="majorHAnsi" w:hAnsiTheme="majorHAnsi"/>
          <w:b/>
          <w:color w:val="000000"/>
          <w:sz w:val="18"/>
          <w:szCs w:val="18"/>
        </w:rPr>
        <w:t>Job Description</w:t>
      </w:r>
    </w:p>
    <w:p w:rsidR="006C6CC6" w:rsidRPr="000123F3" w:rsidRDefault="006C6CC6" w:rsidP="006C6CC6">
      <w:pPr>
        <w:rPr>
          <w:rFonts w:asciiTheme="majorHAnsi" w:hAnsiTheme="majorHAnsi"/>
          <w:b/>
          <w:color w:val="000000"/>
          <w:sz w:val="20"/>
          <w:szCs w:val="20"/>
        </w:rPr>
      </w:pPr>
    </w:p>
    <w:p w:rsidR="006C6CC6" w:rsidRPr="000123F3" w:rsidRDefault="005A04A6" w:rsidP="006C6CC6">
      <w:pPr>
        <w:pStyle w:val="ListParagraph"/>
        <w:numPr>
          <w:ilvl w:val="0"/>
          <w:numId w:val="9"/>
        </w:numPr>
        <w:suppressAutoHyphens w:val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Delivering process training to the new hires and conducting upskills session for tenured employees</w:t>
      </w:r>
      <w:r w:rsidR="006C6CC6" w:rsidRPr="000123F3">
        <w:rPr>
          <w:rFonts w:asciiTheme="majorHAnsi" w:hAnsiTheme="majorHAnsi"/>
          <w:sz w:val="18"/>
          <w:szCs w:val="18"/>
        </w:rPr>
        <w:t>.</w:t>
      </w:r>
    </w:p>
    <w:p w:rsidR="006C6CC6" w:rsidRPr="000123F3" w:rsidRDefault="005A04A6" w:rsidP="006C6CC6">
      <w:pPr>
        <w:pStyle w:val="ListParagraph"/>
        <w:numPr>
          <w:ilvl w:val="0"/>
          <w:numId w:val="9"/>
        </w:numPr>
        <w:suppressAutoHyphens w:val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Managing attendance</w:t>
      </w:r>
      <w:r w:rsidR="00D105F4">
        <w:rPr>
          <w:rFonts w:asciiTheme="majorHAnsi" w:hAnsiTheme="majorHAnsi"/>
          <w:sz w:val="18"/>
          <w:szCs w:val="18"/>
        </w:rPr>
        <w:t>, leave requests and rostering the new hires while they’re in training.</w:t>
      </w:r>
    </w:p>
    <w:p w:rsidR="006C6CC6" w:rsidRPr="000123F3" w:rsidRDefault="00D105F4" w:rsidP="006C6CC6">
      <w:pPr>
        <w:pStyle w:val="ListParagraph"/>
        <w:numPr>
          <w:ilvl w:val="0"/>
          <w:numId w:val="9"/>
        </w:numPr>
        <w:suppressAutoHyphens w:val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Supporting the new hires on the floor while they’re in nesting period.</w:t>
      </w:r>
    </w:p>
    <w:p w:rsidR="006C6CC6" w:rsidRPr="000123F3" w:rsidRDefault="00D105F4" w:rsidP="006C6CC6">
      <w:pPr>
        <w:pStyle w:val="ListParagraph"/>
        <w:numPr>
          <w:ilvl w:val="0"/>
          <w:numId w:val="9"/>
        </w:numPr>
        <w:suppressAutoHyphens w:val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Monitoring their performance and keeping a track of their NPS and FCR.</w:t>
      </w:r>
    </w:p>
    <w:p w:rsidR="006C6CC6" w:rsidRPr="000123F3" w:rsidRDefault="00D105F4" w:rsidP="006C6CC6">
      <w:pPr>
        <w:pStyle w:val="ListParagraph"/>
        <w:numPr>
          <w:ilvl w:val="0"/>
          <w:numId w:val="9"/>
        </w:numPr>
        <w:suppressAutoHyphens w:val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Coaching and mentoring the low performers and helping them to meet the set KPIs</w:t>
      </w:r>
    </w:p>
    <w:p w:rsidR="006C6CC6" w:rsidRPr="000123F3" w:rsidRDefault="00D105F4" w:rsidP="006C6CC6">
      <w:pPr>
        <w:pStyle w:val="ListParagraph"/>
        <w:numPr>
          <w:ilvl w:val="0"/>
          <w:numId w:val="9"/>
        </w:numPr>
        <w:suppressAutoHyphens w:val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Monitoring their chats and conducting feedback sessions.</w:t>
      </w:r>
    </w:p>
    <w:p w:rsidR="006C6C37" w:rsidRDefault="006C6C37" w:rsidP="00795CE2">
      <w:pPr>
        <w:rPr>
          <w:rFonts w:asciiTheme="majorHAnsi" w:hAnsiTheme="majorHAnsi"/>
          <w:b/>
          <w:color w:val="000000"/>
          <w:sz w:val="18"/>
          <w:szCs w:val="18"/>
        </w:rPr>
      </w:pPr>
    </w:p>
    <w:p w:rsidR="006C6C37" w:rsidRDefault="006C6C37" w:rsidP="00795CE2">
      <w:pPr>
        <w:rPr>
          <w:rFonts w:asciiTheme="majorHAnsi" w:hAnsiTheme="majorHAnsi"/>
          <w:b/>
          <w:color w:val="000000"/>
          <w:sz w:val="18"/>
          <w:szCs w:val="18"/>
        </w:rPr>
      </w:pPr>
    </w:p>
    <w:p w:rsidR="00D105F4" w:rsidRDefault="00795CE2" w:rsidP="006C6C37">
      <w:pPr>
        <w:rPr>
          <w:rFonts w:asciiTheme="majorHAnsi" w:hAnsiTheme="majorHAnsi"/>
          <w:b/>
          <w:color w:val="000000"/>
          <w:sz w:val="18"/>
          <w:szCs w:val="18"/>
        </w:rPr>
      </w:pPr>
      <w:r w:rsidRPr="000123F3">
        <w:rPr>
          <w:rFonts w:asciiTheme="majorHAnsi" w:hAnsiTheme="majorHAnsi"/>
          <w:b/>
          <w:color w:val="000000"/>
          <w:sz w:val="18"/>
          <w:szCs w:val="18"/>
        </w:rPr>
        <w:t>Designation – Associate</w:t>
      </w:r>
      <w:r w:rsidR="006C6C37">
        <w:rPr>
          <w:rFonts w:asciiTheme="majorHAnsi" w:hAnsiTheme="majorHAnsi"/>
          <w:b/>
          <w:color w:val="000000"/>
          <w:sz w:val="18"/>
          <w:szCs w:val="18"/>
        </w:rPr>
        <w:t xml:space="preserve"> – </w:t>
      </w:r>
      <w:r w:rsidR="006C6C37" w:rsidRPr="000123F3">
        <w:rPr>
          <w:rFonts w:asciiTheme="majorHAnsi" w:hAnsiTheme="majorHAnsi"/>
          <w:b/>
          <w:color w:val="000000"/>
          <w:sz w:val="18"/>
          <w:szCs w:val="18"/>
        </w:rPr>
        <w:t>BT Wholesale – August 2016</w:t>
      </w:r>
      <w:r w:rsidR="00D105F4">
        <w:rPr>
          <w:rFonts w:asciiTheme="majorHAnsi" w:hAnsiTheme="majorHAnsi"/>
          <w:b/>
          <w:color w:val="000000"/>
          <w:sz w:val="18"/>
          <w:szCs w:val="18"/>
        </w:rPr>
        <w:t xml:space="preserve"> – May 2019</w:t>
      </w:r>
    </w:p>
    <w:p w:rsidR="00795CE2" w:rsidRPr="000123F3" w:rsidRDefault="00795CE2" w:rsidP="00795CE2">
      <w:pPr>
        <w:rPr>
          <w:rFonts w:asciiTheme="majorHAnsi" w:hAnsiTheme="majorHAnsi"/>
          <w:b/>
          <w:color w:val="000000"/>
          <w:sz w:val="20"/>
          <w:szCs w:val="20"/>
        </w:rPr>
      </w:pPr>
    </w:p>
    <w:p w:rsidR="00076250" w:rsidRDefault="00076250" w:rsidP="00076250">
      <w:pPr>
        <w:rPr>
          <w:rFonts w:asciiTheme="majorHAnsi" w:hAnsiTheme="majorHAnsi"/>
          <w:b/>
          <w:color w:val="000000"/>
          <w:sz w:val="18"/>
          <w:szCs w:val="18"/>
        </w:rPr>
      </w:pPr>
      <w:r w:rsidRPr="000123F3">
        <w:rPr>
          <w:rFonts w:asciiTheme="majorHAnsi" w:hAnsiTheme="majorHAnsi"/>
          <w:b/>
          <w:color w:val="000000"/>
          <w:sz w:val="18"/>
          <w:szCs w:val="18"/>
        </w:rPr>
        <w:t>Job Description</w:t>
      </w:r>
    </w:p>
    <w:p w:rsidR="006C6C37" w:rsidRPr="000123F3" w:rsidRDefault="006C6C37" w:rsidP="00076250">
      <w:pPr>
        <w:rPr>
          <w:rFonts w:asciiTheme="majorHAnsi" w:hAnsiTheme="majorHAnsi"/>
          <w:b/>
          <w:color w:val="000000"/>
          <w:sz w:val="20"/>
          <w:szCs w:val="20"/>
        </w:rPr>
      </w:pPr>
    </w:p>
    <w:p w:rsidR="00813349" w:rsidRDefault="00813349" w:rsidP="00813349">
      <w:pPr>
        <w:pStyle w:val="ListParagraph"/>
        <w:numPr>
          <w:ilvl w:val="0"/>
          <w:numId w:val="20"/>
        </w:numPr>
        <w:rPr>
          <w:rFonts w:asciiTheme="majorHAnsi" w:hAnsiTheme="majorHAnsi"/>
          <w:color w:val="000000"/>
          <w:sz w:val="18"/>
          <w:szCs w:val="18"/>
        </w:rPr>
      </w:pPr>
      <w:r w:rsidRPr="00813349">
        <w:rPr>
          <w:rFonts w:asciiTheme="majorHAnsi" w:hAnsiTheme="majorHAnsi"/>
          <w:color w:val="000000"/>
          <w:sz w:val="18"/>
          <w:szCs w:val="18"/>
        </w:rPr>
        <w:t xml:space="preserve">Currently </w:t>
      </w:r>
      <w:r>
        <w:rPr>
          <w:rFonts w:asciiTheme="majorHAnsi" w:hAnsiTheme="majorHAnsi"/>
          <w:color w:val="000000"/>
          <w:sz w:val="18"/>
          <w:szCs w:val="18"/>
        </w:rPr>
        <w:t>working in a Ring-</w:t>
      </w:r>
      <w:r w:rsidRPr="00813349">
        <w:rPr>
          <w:rFonts w:asciiTheme="majorHAnsi" w:hAnsiTheme="majorHAnsi"/>
          <w:color w:val="000000"/>
          <w:sz w:val="18"/>
          <w:szCs w:val="18"/>
        </w:rPr>
        <w:t xml:space="preserve">Fenced team for </w:t>
      </w:r>
      <w:r>
        <w:rPr>
          <w:rFonts w:asciiTheme="majorHAnsi" w:hAnsiTheme="majorHAnsi"/>
          <w:color w:val="000000"/>
          <w:sz w:val="18"/>
          <w:szCs w:val="18"/>
        </w:rPr>
        <w:t xml:space="preserve">Aldi Project (Gamma Communications) </w:t>
      </w:r>
      <w:r w:rsidRPr="00813349">
        <w:rPr>
          <w:rFonts w:asciiTheme="majorHAnsi" w:hAnsiTheme="majorHAnsi"/>
          <w:color w:val="000000"/>
          <w:sz w:val="18"/>
          <w:szCs w:val="18"/>
        </w:rPr>
        <w:t>under advance model office strategy to support onshore partners</w:t>
      </w:r>
      <w:r>
        <w:rPr>
          <w:rFonts w:asciiTheme="majorHAnsi" w:hAnsiTheme="majorHAnsi"/>
          <w:color w:val="000000"/>
          <w:sz w:val="18"/>
          <w:szCs w:val="18"/>
        </w:rPr>
        <w:t>.</w:t>
      </w:r>
    </w:p>
    <w:p w:rsidR="00813349" w:rsidRDefault="00FC37D4" w:rsidP="00813349">
      <w:pPr>
        <w:pStyle w:val="ListParagraph"/>
        <w:numPr>
          <w:ilvl w:val="0"/>
          <w:numId w:val="20"/>
        </w:numPr>
        <w:rPr>
          <w:rFonts w:asciiTheme="majorHAnsi" w:hAnsiTheme="majorHAnsi"/>
          <w:color w:val="000000"/>
          <w:sz w:val="18"/>
          <w:szCs w:val="18"/>
        </w:rPr>
      </w:pPr>
      <w:r>
        <w:rPr>
          <w:rFonts w:asciiTheme="majorHAnsi" w:hAnsiTheme="majorHAnsi"/>
          <w:color w:val="000000"/>
          <w:sz w:val="18"/>
          <w:szCs w:val="18"/>
        </w:rPr>
        <w:t>As requested by client Gamma, w</w:t>
      </w:r>
      <w:r w:rsidR="00813349">
        <w:rPr>
          <w:rFonts w:asciiTheme="majorHAnsi" w:hAnsiTheme="majorHAnsi"/>
          <w:color w:val="000000"/>
          <w:sz w:val="18"/>
          <w:szCs w:val="18"/>
        </w:rPr>
        <w:t>orked as an individual contributor for handling Customer Queries related to their order placed for Ethernet.</w:t>
      </w:r>
    </w:p>
    <w:p w:rsidR="00076250" w:rsidRPr="000123F3" w:rsidRDefault="00076250" w:rsidP="00076250">
      <w:pPr>
        <w:pStyle w:val="ListParagraph"/>
        <w:numPr>
          <w:ilvl w:val="0"/>
          <w:numId w:val="20"/>
        </w:numPr>
        <w:rPr>
          <w:rFonts w:asciiTheme="majorHAnsi" w:hAnsiTheme="majorHAnsi"/>
          <w:color w:val="000000"/>
          <w:sz w:val="18"/>
          <w:szCs w:val="18"/>
        </w:rPr>
      </w:pPr>
      <w:r w:rsidRPr="000123F3">
        <w:rPr>
          <w:rFonts w:asciiTheme="majorHAnsi" w:hAnsiTheme="majorHAnsi"/>
          <w:color w:val="000000"/>
          <w:sz w:val="18"/>
          <w:szCs w:val="18"/>
        </w:rPr>
        <w:t>Working for Ethernet Team which deals with Broadband orders.</w:t>
      </w:r>
    </w:p>
    <w:p w:rsidR="00076250" w:rsidRPr="000123F3" w:rsidRDefault="00076250" w:rsidP="00076250">
      <w:pPr>
        <w:pStyle w:val="ListParagraph"/>
        <w:numPr>
          <w:ilvl w:val="0"/>
          <w:numId w:val="20"/>
        </w:numPr>
        <w:rPr>
          <w:rFonts w:asciiTheme="majorHAnsi" w:hAnsiTheme="majorHAnsi"/>
          <w:color w:val="000000"/>
          <w:sz w:val="18"/>
          <w:szCs w:val="18"/>
        </w:rPr>
      </w:pPr>
      <w:r w:rsidRPr="000123F3">
        <w:rPr>
          <w:rFonts w:asciiTheme="majorHAnsi" w:hAnsiTheme="majorHAnsi"/>
          <w:color w:val="000000"/>
          <w:sz w:val="18"/>
          <w:szCs w:val="18"/>
        </w:rPr>
        <w:t>Working with Onshore partners to keep our customers informed</w:t>
      </w:r>
    </w:p>
    <w:p w:rsidR="00076250" w:rsidRPr="000123F3" w:rsidRDefault="00076250" w:rsidP="00076250">
      <w:pPr>
        <w:pStyle w:val="ListParagraph"/>
        <w:numPr>
          <w:ilvl w:val="0"/>
          <w:numId w:val="20"/>
        </w:numPr>
        <w:rPr>
          <w:rFonts w:asciiTheme="majorHAnsi" w:hAnsiTheme="majorHAnsi"/>
          <w:color w:val="000000"/>
          <w:sz w:val="18"/>
          <w:szCs w:val="18"/>
        </w:rPr>
      </w:pPr>
      <w:r w:rsidRPr="000123F3">
        <w:rPr>
          <w:rFonts w:asciiTheme="majorHAnsi" w:hAnsiTheme="majorHAnsi"/>
          <w:color w:val="000000"/>
          <w:sz w:val="18"/>
          <w:szCs w:val="18"/>
        </w:rPr>
        <w:t>Mentoring new joiners related to the process and providing full day floor support.</w:t>
      </w:r>
    </w:p>
    <w:p w:rsidR="00076250" w:rsidRPr="000123F3" w:rsidRDefault="00076250" w:rsidP="00076250">
      <w:pPr>
        <w:pStyle w:val="ListParagraph"/>
        <w:numPr>
          <w:ilvl w:val="0"/>
          <w:numId w:val="20"/>
        </w:numPr>
        <w:rPr>
          <w:rFonts w:asciiTheme="majorHAnsi" w:hAnsiTheme="majorHAnsi"/>
          <w:color w:val="000000"/>
          <w:sz w:val="18"/>
          <w:szCs w:val="18"/>
        </w:rPr>
      </w:pPr>
      <w:r w:rsidRPr="000123F3">
        <w:rPr>
          <w:rFonts w:asciiTheme="majorHAnsi" w:hAnsiTheme="majorHAnsi"/>
          <w:color w:val="000000"/>
          <w:sz w:val="18"/>
          <w:szCs w:val="18"/>
        </w:rPr>
        <w:t>Helping them for error free work and processing with “Right First Time” methodology.</w:t>
      </w:r>
    </w:p>
    <w:p w:rsidR="00076250" w:rsidRPr="000123F3" w:rsidRDefault="00076250" w:rsidP="00076250">
      <w:pPr>
        <w:pStyle w:val="ListParagraph"/>
        <w:numPr>
          <w:ilvl w:val="0"/>
          <w:numId w:val="20"/>
        </w:numPr>
        <w:rPr>
          <w:rFonts w:asciiTheme="majorHAnsi" w:hAnsiTheme="majorHAnsi"/>
          <w:color w:val="000000"/>
          <w:sz w:val="18"/>
          <w:szCs w:val="18"/>
        </w:rPr>
      </w:pPr>
      <w:r w:rsidRPr="000123F3">
        <w:rPr>
          <w:rFonts w:asciiTheme="majorHAnsi" w:hAnsiTheme="majorHAnsi"/>
          <w:color w:val="000000"/>
          <w:sz w:val="18"/>
          <w:szCs w:val="18"/>
        </w:rPr>
        <w:t>Taking daily huddles and sharing process related updates within the team.</w:t>
      </w:r>
    </w:p>
    <w:p w:rsidR="00076250" w:rsidRPr="000123F3" w:rsidRDefault="00076250" w:rsidP="00076250">
      <w:pPr>
        <w:pStyle w:val="ListParagraph"/>
        <w:numPr>
          <w:ilvl w:val="0"/>
          <w:numId w:val="20"/>
        </w:numPr>
        <w:rPr>
          <w:rFonts w:asciiTheme="majorHAnsi" w:hAnsiTheme="majorHAnsi"/>
          <w:color w:val="000000"/>
          <w:sz w:val="18"/>
          <w:szCs w:val="18"/>
        </w:rPr>
      </w:pPr>
      <w:r w:rsidRPr="000123F3">
        <w:rPr>
          <w:rFonts w:asciiTheme="majorHAnsi" w:hAnsiTheme="majorHAnsi"/>
          <w:color w:val="000000"/>
          <w:sz w:val="18"/>
          <w:szCs w:val="18"/>
        </w:rPr>
        <w:t>Active participation in organizational functions and fun activity on the floor.</w:t>
      </w:r>
    </w:p>
    <w:p w:rsidR="00076250" w:rsidRPr="000123F3" w:rsidRDefault="00076250" w:rsidP="00795CE2">
      <w:pPr>
        <w:rPr>
          <w:rFonts w:asciiTheme="majorHAnsi" w:hAnsiTheme="majorHAnsi"/>
          <w:b/>
          <w:color w:val="000000"/>
          <w:sz w:val="20"/>
          <w:szCs w:val="20"/>
        </w:rPr>
      </w:pPr>
    </w:p>
    <w:p w:rsidR="00432D07" w:rsidRPr="000123F3" w:rsidRDefault="00076250" w:rsidP="00795CE2">
      <w:pPr>
        <w:rPr>
          <w:rFonts w:asciiTheme="majorHAnsi" w:hAnsiTheme="majorHAnsi"/>
          <w:b/>
          <w:color w:val="000000"/>
          <w:sz w:val="18"/>
          <w:szCs w:val="18"/>
        </w:rPr>
      </w:pPr>
      <w:r w:rsidRPr="000123F3">
        <w:rPr>
          <w:rFonts w:asciiTheme="majorHAnsi" w:hAnsiTheme="majorHAnsi"/>
          <w:b/>
          <w:color w:val="000000"/>
          <w:sz w:val="18"/>
          <w:szCs w:val="18"/>
        </w:rPr>
        <w:t>Job Description – BT Business – September 2015 – July 2016</w:t>
      </w:r>
    </w:p>
    <w:p w:rsidR="00432D07" w:rsidRPr="000123F3" w:rsidRDefault="00432D07" w:rsidP="00795CE2">
      <w:pPr>
        <w:rPr>
          <w:rFonts w:asciiTheme="majorHAnsi" w:hAnsiTheme="majorHAnsi"/>
          <w:b/>
          <w:color w:val="000000"/>
          <w:sz w:val="20"/>
          <w:szCs w:val="20"/>
        </w:rPr>
      </w:pPr>
    </w:p>
    <w:p w:rsidR="00432D07" w:rsidRPr="000123F3" w:rsidRDefault="00432D07" w:rsidP="00432D07">
      <w:pPr>
        <w:pStyle w:val="ListParagraph"/>
        <w:numPr>
          <w:ilvl w:val="0"/>
          <w:numId w:val="18"/>
        </w:numPr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Working on requests received by Onshore Sales Agents.</w:t>
      </w:r>
    </w:p>
    <w:p w:rsidR="00432D07" w:rsidRPr="000123F3" w:rsidRDefault="00432D07" w:rsidP="00432D07">
      <w:pPr>
        <w:pStyle w:val="ListParagraph"/>
        <w:numPr>
          <w:ilvl w:val="0"/>
          <w:numId w:val="18"/>
        </w:numPr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Reviewing the documents sent by the sales agents for authentication.</w:t>
      </w:r>
    </w:p>
    <w:p w:rsidR="00432D07" w:rsidRPr="000123F3" w:rsidRDefault="00432D07" w:rsidP="00432D07">
      <w:pPr>
        <w:pStyle w:val="ListParagraph"/>
        <w:numPr>
          <w:ilvl w:val="0"/>
          <w:numId w:val="18"/>
        </w:numPr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Processing the requests related to Issuance, Cessation or any Modification on FIFO basis to ensure not to miss the TAT.</w:t>
      </w:r>
    </w:p>
    <w:p w:rsidR="00432D07" w:rsidRPr="000123F3" w:rsidRDefault="00432D07" w:rsidP="00432D07">
      <w:pPr>
        <w:pStyle w:val="ListParagraph"/>
        <w:numPr>
          <w:ilvl w:val="0"/>
          <w:numId w:val="18"/>
        </w:numPr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Using Adder application to provide assistance for plan related queries and to provide new discount plans on the line.</w:t>
      </w:r>
    </w:p>
    <w:p w:rsidR="00432D07" w:rsidRPr="000123F3" w:rsidRDefault="00432D07" w:rsidP="00432D07">
      <w:pPr>
        <w:pStyle w:val="ListParagraph"/>
        <w:numPr>
          <w:ilvl w:val="0"/>
          <w:numId w:val="18"/>
        </w:numPr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Calling up the customers as a part of “Keep Customers Informed” (KCI) about their order status and informing them about the appoint</w:t>
      </w:r>
      <w:r w:rsidR="008C733B" w:rsidRPr="000123F3">
        <w:rPr>
          <w:rFonts w:asciiTheme="majorHAnsi" w:hAnsiTheme="majorHAnsi"/>
          <w:sz w:val="18"/>
          <w:szCs w:val="18"/>
        </w:rPr>
        <w:t>ment</w:t>
      </w:r>
      <w:r w:rsidRPr="000123F3">
        <w:rPr>
          <w:rFonts w:asciiTheme="majorHAnsi" w:hAnsiTheme="majorHAnsi"/>
          <w:sz w:val="18"/>
          <w:szCs w:val="18"/>
        </w:rPr>
        <w:t xml:space="preserve"> and availability of the engineer visit.</w:t>
      </w:r>
    </w:p>
    <w:p w:rsidR="00432D07" w:rsidRPr="000123F3" w:rsidRDefault="008C733B" w:rsidP="00432D07">
      <w:pPr>
        <w:pStyle w:val="ListParagraph"/>
        <w:numPr>
          <w:ilvl w:val="0"/>
          <w:numId w:val="18"/>
        </w:numPr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Issuing orders with accuracy to prevent errors as a part of quality parameters.</w:t>
      </w:r>
    </w:p>
    <w:p w:rsidR="00076250" w:rsidRPr="000123F3" w:rsidRDefault="00076250" w:rsidP="00795CE2">
      <w:pPr>
        <w:rPr>
          <w:rFonts w:asciiTheme="majorHAnsi" w:hAnsiTheme="majorHAnsi"/>
          <w:b/>
          <w:color w:val="000000"/>
          <w:sz w:val="20"/>
          <w:szCs w:val="20"/>
        </w:rPr>
      </w:pPr>
    </w:p>
    <w:p w:rsidR="00024B7E" w:rsidRPr="000123F3" w:rsidRDefault="00024B7E" w:rsidP="00795CE2">
      <w:pPr>
        <w:rPr>
          <w:rFonts w:asciiTheme="majorHAnsi" w:hAnsiTheme="majorHAnsi"/>
          <w:b/>
          <w:color w:val="000000"/>
          <w:sz w:val="20"/>
          <w:szCs w:val="20"/>
        </w:rPr>
      </w:pPr>
    </w:p>
    <w:p w:rsidR="00FF1E06" w:rsidRPr="000123F3" w:rsidRDefault="00FF1E06" w:rsidP="00FF1E06">
      <w:pPr>
        <w:pStyle w:val="ListParagraph"/>
        <w:numPr>
          <w:ilvl w:val="0"/>
          <w:numId w:val="16"/>
        </w:numPr>
        <w:rPr>
          <w:rFonts w:asciiTheme="majorHAnsi" w:hAnsiTheme="majorHAnsi"/>
          <w:b/>
          <w:sz w:val="18"/>
          <w:szCs w:val="18"/>
        </w:rPr>
      </w:pPr>
      <w:r w:rsidRPr="000123F3">
        <w:rPr>
          <w:rFonts w:asciiTheme="majorHAnsi" w:hAnsiTheme="majorHAnsi"/>
          <w:b/>
          <w:sz w:val="18"/>
          <w:szCs w:val="18"/>
        </w:rPr>
        <w:t>Work</w:t>
      </w:r>
      <w:r w:rsidR="00795CE2" w:rsidRPr="000123F3">
        <w:rPr>
          <w:rFonts w:asciiTheme="majorHAnsi" w:hAnsiTheme="majorHAnsi"/>
          <w:b/>
          <w:sz w:val="18"/>
          <w:szCs w:val="18"/>
        </w:rPr>
        <w:t>ed</w:t>
      </w:r>
      <w:r w:rsidRPr="000123F3">
        <w:rPr>
          <w:rFonts w:asciiTheme="majorHAnsi" w:hAnsiTheme="majorHAnsi"/>
          <w:b/>
          <w:sz w:val="18"/>
          <w:szCs w:val="18"/>
        </w:rPr>
        <w:t xml:space="preserve"> with MetLife Global Operations Support Center, Noida since December 2</w:t>
      </w:r>
      <w:r w:rsidRPr="000123F3">
        <w:rPr>
          <w:rFonts w:asciiTheme="majorHAnsi" w:hAnsiTheme="majorHAnsi"/>
          <w:b/>
          <w:sz w:val="18"/>
          <w:szCs w:val="18"/>
          <w:vertAlign w:val="superscript"/>
        </w:rPr>
        <w:t>nd</w:t>
      </w:r>
      <w:r w:rsidRPr="000123F3">
        <w:rPr>
          <w:rFonts w:asciiTheme="majorHAnsi" w:hAnsiTheme="majorHAnsi"/>
          <w:b/>
          <w:sz w:val="18"/>
          <w:szCs w:val="18"/>
        </w:rPr>
        <w:t xml:space="preserve"> 2014</w:t>
      </w:r>
      <w:r w:rsidR="00795CE2" w:rsidRPr="000123F3">
        <w:rPr>
          <w:rFonts w:asciiTheme="majorHAnsi" w:hAnsiTheme="majorHAnsi"/>
          <w:b/>
          <w:sz w:val="18"/>
          <w:szCs w:val="18"/>
        </w:rPr>
        <w:t xml:space="preserve"> to August 27</w:t>
      </w:r>
      <w:r w:rsidR="00795CE2" w:rsidRPr="000123F3">
        <w:rPr>
          <w:rFonts w:asciiTheme="majorHAnsi" w:hAnsiTheme="majorHAnsi"/>
          <w:b/>
          <w:sz w:val="18"/>
          <w:szCs w:val="18"/>
          <w:vertAlign w:val="superscript"/>
        </w:rPr>
        <w:t>th</w:t>
      </w:r>
      <w:r w:rsidR="00795CE2" w:rsidRPr="000123F3">
        <w:rPr>
          <w:rFonts w:asciiTheme="majorHAnsi" w:hAnsiTheme="majorHAnsi"/>
          <w:b/>
          <w:sz w:val="18"/>
          <w:szCs w:val="18"/>
        </w:rPr>
        <w:t xml:space="preserve"> 2015.</w:t>
      </w:r>
    </w:p>
    <w:p w:rsidR="00122A40" w:rsidRPr="000123F3" w:rsidRDefault="00122A40" w:rsidP="00122A40">
      <w:pPr>
        <w:ind w:left="360"/>
        <w:rPr>
          <w:rFonts w:asciiTheme="majorHAnsi" w:hAnsiTheme="majorHAnsi"/>
          <w:sz w:val="20"/>
          <w:szCs w:val="20"/>
        </w:rPr>
      </w:pPr>
    </w:p>
    <w:p w:rsidR="00122A40" w:rsidRPr="000123F3" w:rsidRDefault="00122A40" w:rsidP="00122A40">
      <w:pPr>
        <w:rPr>
          <w:rFonts w:asciiTheme="majorHAnsi" w:hAnsiTheme="majorHAnsi"/>
          <w:b/>
          <w:color w:val="000000"/>
          <w:sz w:val="18"/>
          <w:szCs w:val="18"/>
        </w:rPr>
      </w:pPr>
      <w:r w:rsidRPr="000123F3">
        <w:rPr>
          <w:rFonts w:asciiTheme="majorHAnsi" w:hAnsiTheme="majorHAnsi"/>
          <w:b/>
          <w:color w:val="000000"/>
          <w:sz w:val="18"/>
          <w:szCs w:val="18"/>
        </w:rPr>
        <w:t>Designation – Insurance Associate (Policy Placing, Funding &amp; Closing)</w:t>
      </w:r>
    </w:p>
    <w:p w:rsidR="00122A40" w:rsidRPr="000123F3" w:rsidRDefault="00122A40" w:rsidP="00122A40">
      <w:pPr>
        <w:rPr>
          <w:rFonts w:asciiTheme="majorHAnsi" w:hAnsiTheme="majorHAnsi"/>
          <w:b/>
          <w:color w:val="000000"/>
          <w:sz w:val="18"/>
          <w:szCs w:val="18"/>
        </w:rPr>
      </w:pPr>
    </w:p>
    <w:p w:rsidR="00122A40" w:rsidRPr="000123F3" w:rsidRDefault="00122A40" w:rsidP="00122A40">
      <w:pPr>
        <w:rPr>
          <w:rFonts w:asciiTheme="majorHAnsi" w:hAnsiTheme="majorHAnsi"/>
          <w:b/>
          <w:color w:val="000000"/>
          <w:sz w:val="18"/>
          <w:szCs w:val="18"/>
        </w:rPr>
      </w:pPr>
      <w:r w:rsidRPr="000123F3">
        <w:rPr>
          <w:rFonts w:asciiTheme="majorHAnsi" w:hAnsiTheme="majorHAnsi"/>
          <w:b/>
          <w:color w:val="000000"/>
          <w:sz w:val="18"/>
          <w:szCs w:val="18"/>
        </w:rPr>
        <w:t xml:space="preserve">Job Description – </w:t>
      </w:r>
    </w:p>
    <w:p w:rsidR="00FF1E06" w:rsidRPr="000123F3" w:rsidRDefault="00FF1E06" w:rsidP="00191718">
      <w:pPr>
        <w:rPr>
          <w:rFonts w:asciiTheme="majorHAnsi" w:hAnsiTheme="majorHAnsi"/>
          <w:sz w:val="18"/>
          <w:szCs w:val="18"/>
        </w:rPr>
      </w:pPr>
    </w:p>
    <w:p w:rsidR="00B642BE" w:rsidRPr="000123F3" w:rsidRDefault="00B642BE" w:rsidP="00B642BE">
      <w:pPr>
        <w:pStyle w:val="ListParagraph"/>
        <w:numPr>
          <w:ilvl w:val="0"/>
          <w:numId w:val="18"/>
        </w:numPr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Checking the scanned documents sent by the clients for validation.</w:t>
      </w:r>
    </w:p>
    <w:p w:rsidR="003E4510" w:rsidRPr="000123F3" w:rsidRDefault="003E4510" w:rsidP="00B642BE">
      <w:pPr>
        <w:pStyle w:val="ListParagraph"/>
        <w:numPr>
          <w:ilvl w:val="0"/>
          <w:numId w:val="18"/>
        </w:numPr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Making decisions related to the issuance and rejection of the policy basis the order of the documents.</w:t>
      </w:r>
    </w:p>
    <w:p w:rsidR="00B642BE" w:rsidRPr="000123F3" w:rsidRDefault="00B642BE" w:rsidP="00122A40">
      <w:pPr>
        <w:pStyle w:val="ListParagraph"/>
        <w:numPr>
          <w:ilvl w:val="0"/>
          <w:numId w:val="18"/>
        </w:numPr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If documents are in good order then p</w:t>
      </w:r>
      <w:r w:rsidR="008B69EA" w:rsidRPr="000123F3">
        <w:rPr>
          <w:rFonts w:asciiTheme="majorHAnsi" w:hAnsiTheme="majorHAnsi"/>
          <w:sz w:val="18"/>
          <w:szCs w:val="18"/>
        </w:rPr>
        <w:t>rocessing according to the customer requirements</w:t>
      </w:r>
      <w:r w:rsidRPr="000123F3">
        <w:rPr>
          <w:rFonts w:asciiTheme="majorHAnsi" w:hAnsiTheme="majorHAnsi"/>
          <w:sz w:val="18"/>
          <w:szCs w:val="18"/>
        </w:rPr>
        <w:t>.</w:t>
      </w:r>
    </w:p>
    <w:p w:rsidR="00B642BE" w:rsidRPr="000123F3" w:rsidRDefault="00B642BE" w:rsidP="00B642BE">
      <w:pPr>
        <w:pStyle w:val="ListParagraph"/>
        <w:numPr>
          <w:ilvl w:val="0"/>
          <w:numId w:val="18"/>
        </w:numPr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Ensuring to place the policies on agreed timelines.</w:t>
      </w:r>
    </w:p>
    <w:p w:rsidR="00122A40" w:rsidRPr="000123F3" w:rsidRDefault="00122A40" w:rsidP="00122A40">
      <w:pPr>
        <w:pStyle w:val="ListParagraph"/>
        <w:numPr>
          <w:ilvl w:val="0"/>
          <w:numId w:val="18"/>
        </w:numPr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Preparing daily individual report.</w:t>
      </w:r>
    </w:p>
    <w:p w:rsidR="001F107E" w:rsidRPr="000123F3" w:rsidRDefault="00E11A71" w:rsidP="00122A40">
      <w:pPr>
        <w:pStyle w:val="ListParagraph"/>
        <w:numPr>
          <w:ilvl w:val="0"/>
          <w:numId w:val="18"/>
        </w:numPr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lastRenderedPageBreak/>
        <w:t xml:space="preserve">Conducting </w:t>
      </w:r>
      <w:r w:rsidR="00B642BE" w:rsidRPr="000123F3">
        <w:rPr>
          <w:rFonts w:asciiTheme="majorHAnsi" w:hAnsiTheme="majorHAnsi"/>
          <w:sz w:val="18"/>
          <w:szCs w:val="18"/>
        </w:rPr>
        <w:t>WebEx</w:t>
      </w:r>
      <w:r w:rsidRPr="000123F3">
        <w:rPr>
          <w:rFonts w:asciiTheme="majorHAnsi" w:hAnsiTheme="majorHAnsi"/>
          <w:sz w:val="18"/>
          <w:szCs w:val="18"/>
        </w:rPr>
        <w:t xml:space="preserve"> Trainings and Conference Calls with MetLife USA.</w:t>
      </w:r>
    </w:p>
    <w:p w:rsidR="00122A40" w:rsidRPr="000123F3" w:rsidRDefault="00122A40" w:rsidP="00191718">
      <w:pPr>
        <w:rPr>
          <w:rFonts w:asciiTheme="majorHAnsi" w:hAnsiTheme="majorHAnsi"/>
          <w:sz w:val="18"/>
          <w:szCs w:val="18"/>
        </w:rPr>
      </w:pPr>
    </w:p>
    <w:p w:rsidR="00FF1E06" w:rsidRDefault="00FF1E06" w:rsidP="00191718">
      <w:pPr>
        <w:rPr>
          <w:rFonts w:asciiTheme="majorHAnsi" w:hAnsiTheme="majorHAnsi"/>
          <w:sz w:val="18"/>
          <w:szCs w:val="18"/>
        </w:rPr>
      </w:pPr>
    </w:p>
    <w:p w:rsidR="004930ED" w:rsidRDefault="004930ED" w:rsidP="00191718">
      <w:pPr>
        <w:rPr>
          <w:rFonts w:asciiTheme="majorHAnsi" w:hAnsiTheme="majorHAnsi"/>
          <w:sz w:val="18"/>
          <w:szCs w:val="18"/>
        </w:rPr>
      </w:pPr>
    </w:p>
    <w:p w:rsidR="00C92AF4" w:rsidRPr="000123F3" w:rsidRDefault="00BE54D3" w:rsidP="001917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sz w:val="18"/>
          <w:szCs w:val="18"/>
        </w:rPr>
      </w:pPr>
      <w:r w:rsidRPr="000123F3">
        <w:rPr>
          <w:rFonts w:asciiTheme="majorHAnsi" w:hAnsiTheme="majorHAnsi"/>
          <w:b/>
          <w:sz w:val="18"/>
          <w:szCs w:val="18"/>
        </w:rPr>
        <w:t>Worked</w:t>
      </w:r>
      <w:r w:rsidR="001F5512" w:rsidRPr="000123F3">
        <w:rPr>
          <w:rFonts w:asciiTheme="majorHAnsi" w:hAnsiTheme="majorHAnsi"/>
          <w:b/>
          <w:sz w:val="18"/>
          <w:szCs w:val="18"/>
        </w:rPr>
        <w:t xml:space="preserve"> </w:t>
      </w:r>
      <w:r w:rsidR="00C92AF4" w:rsidRPr="000123F3">
        <w:rPr>
          <w:rFonts w:asciiTheme="majorHAnsi" w:hAnsiTheme="majorHAnsi"/>
          <w:b/>
          <w:sz w:val="18"/>
          <w:szCs w:val="18"/>
        </w:rPr>
        <w:t>with Royal Bank of Scotland</w:t>
      </w:r>
      <w:r w:rsidRPr="000123F3">
        <w:rPr>
          <w:rFonts w:asciiTheme="majorHAnsi" w:hAnsiTheme="majorHAnsi"/>
          <w:b/>
          <w:sz w:val="18"/>
          <w:szCs w:val="18"/>
        </w:rPr>
        <w:t xml:space="preserve">, </w:t>
      </w:r>
      <w:r w:rsidR="00810E8D" w:rsidRPr="000123F3">
        <w:rPr>
          <w:rFonts w:asciiTheme="majorHAnsi" w:hAnsiTheme="majorHAnsi"/>
          <w:b/>
          <w:sz w:val="18"/>
          <w:szCs w:val="18"/>
        </w:rPr>
        <w:t>Gur</w:t>
      </w:r>
      <w:r w:rsidR="00810E8D">
        <w:rPr>
          <w:rFonts w:asciiTheme="majorHAnsi" w:hAnsiTheme="majorHAnsi"/>
          <w:b/>
          <w:sz w:val="18"/>
          <w:szCs w:val="18"/>
        </w:rPr>
        <w:t>u</w:t>
      </w:r>
      <w:r w:rsidR="00810E8D" w:rsidRPr="000123F3">
        <w:rPr>
          <w:rFonts w:asciiTheme="majorHAnsi" w:hAnsiTheme="majorHAnsi"/>
          <w:b/>
          <w:sz w:val="18"/>
          <w:szCs w:val="18"/>
        </w:rPr>
        <w:t>g</w:t>
      </w:r>
      <w:r w:rsidR="00810E8D">
        <w:rPr>
          <w:rFonts w:asciiTheme="majorHAnsi" w:hAnsiTheme="majorHAnsi"/>
          <w:b/>
          <w:sz w:val="18"/>
          <w:szCs w:val="18"/>
        </w:rPr>
        <w:t>r</w:t>
      </w:r>
      <w:r w:rsidR="00810E8D" w:rsidRPr="000123F3">
        <w:rPr>
          <w:rFonts w:asciiTheme="majorHAnsi" w:hAnsiTheme="majorHAnsi"/>
          <w:b/>
          <w:sz w:val="18"/>
          <w:szCs w:val="18"/>
        </w:rPr>
        <w:t>a</w:t>
      </w:r>
      <w:r w:rsidR="00810E8D">
        <w:rPr>
          <w:rFonts w:asciiTheme="majorHAnsi" w:hAnsiTheme="majorHAnsi"/>
          <w:b/>
          <w:sz w:val="18"/>
          <w:szCs w:val="18"/>
        </w:rPr>
        <w:t>m</w:t>
      </w:r>
      <w:r w:rsidR="00810E8D" w:rsidRPr="000123F3">
        <w:rPr>
          <w:rFonts w:asciiTheme="majorHAnsi" w:hAnsiTheme="majorHAnsi"/>
          <w:b/>
          <w:sz w:val="18"/>
          <w:szCs w:val="18"/>
        </w:rPr>
        <w:t xml:space="preserve"> </w:t>
      </w:r>
      <w:r w:rsidRPr="000123F3">
        <w:rPr>
          <w:rFonts w:asciiTheme="majorHAnsi" w:hAnsiTheme="majorHAnsi"/>
          <w:b/>
          <w:sz w:val="18"/>
          <w:szCs w:val="18"/>
        </w:rPr>
        <w:t>since August 2012 to June 2014</w:t>
      </w:r>
      <w:r w:rsidR="00C92AF4" w:rsidRPr="000123F3">
        <w:rPr>
          <w:rFonts w:asciiTheme="majorHAnsi" w:hAnsiTheme="majorHAnsi"/>
          <w:b/>
          <w:sz w:val="18"/>
          <w:szCs w:val="18"/>
        </w:rPr>
        <w:t>.</w:t>
      </w:r>
    </w:p>
    <w:p w:rsidR="00C92AF4" w:rsidRPr="000123F3" w:rsidRDefault="00C92AF4" w:rsidP="00191718">
      <w:pPr>
        <w:rPr>
          <w:rFonts w:asciiTheme="majorHAnsi" w:hAnsiTheme="majorHAnsi"/>
          <w:sz w:val="18"/>
          <w:szCs w:val="18"/>
        </w:rPr>
      </w:pPr>
    </w:p>
    <w:p w:rsidR="00370EFA" w:rsidRPr="000123F3" w:rsidRDefault="00370EFA" w:rsidP="00191718">
      <w:pPr>
        <w:rPr>
          <w:rFonts w:asciiTheme="majorHAnsi" w:hAnsiTheme="majorHAnsi"/>
          <w:b/>
          <w:color w:val="000000"/>
          <w:sz w:val="18"/>
          <w:szCs w:val="18"/>
        </w:rPr>
      </w:pPr>
      <w:r w:rsidRPr="000123F3">
        <w:rPr>
          <w:rFonts w:asciiTheme="majorHAnsi" w:hAnsiTheme="majorHAnsi"/>
          <w:b/>
          <w:color w:val="000000"/>
          <w:sz w:val="18"/>
          <w:szCs w:val="18"/>
        </w:rPr>
        <w:t>Designation - Process Associate (Account Opening, Customer Complaint) Key Result Area</w:t>
      </w:r>
    </w:p>
    <w:p w:rsidR="001F5512" w:rsidRPr="000123F3" w:rsidRDefault="001F5512" w:rsidP="00191718">
      <w:pPr>
        <w:rPr>
          <w:rFonts w:asciiTheme="majorHAnsi" w:hAnsiTheme="majorHAnsi"/>
          <w:b/>
          <w:color w:val="000000"/>
          <w:sz w:val="18"/>
          <w:szCs w:val="18"/>
        </w:rPr>
      </w:pPr>
    </w:p>
    <w:p w:rsidR="00C92AF4" w:rsidRPr="000123F3" w:rsidRDefault="001F5512" w:rsidP="00191718">
      <w:pPr>
        <w:rPr>
          <w:rFonts w:asciiTheme="majorHAnsi" w:hAnsiTheme="majorHAnsi"/>
          <w:b/>
          <w:color w:val="000000"/>
          <w:sz w:val="18"/>
          <w:szCs w:val="18"/>
        </w:rPr>
      </w:pPr>
      <w:r w:rsidRPr="000123F3">
        <w:rPr>
          <w:rFonts w:asciiTheme="majorHAnsi" w:hAnsiTheme="majorHAnsi"/>
          <w:b/>
          <w:color w:val="000000"/>
          <w:sz w:val="18"/>
          <w:szCs w:val="18"/>
        </w:rPr>
        <w:t xml:space="preserve">Job Description – </w:t>
      </w:r>
    </w:p>
    <w:p w:rsidR="001F5512" w:rsidRPr="000123F3" w:rsidRDefault="001F5512" w:rsidP="00191718">
      <w:pPr>
        <w:rPr>
          <w:rFonts w:asciiTheme="majorHAnsi" w:hAnsiTheme="majorHAnsi"/>
          <w:b/>
          <w:color w:val="000000"/>
          <w:sz w:val="20"/>
          <w:szCs w:val="20"/>
        </w:rPr>
      </w:pPr>
    </w:p>
    <w:p w:rsidR="00370EFA" w:rsidRPr="000123F3" w:rsidRDefault="00370EFA" w:rsidP="00191718">
      <w:pPr>
        <w:pStyle w:val="ListParagraph"/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To ensure all the Account Opening transactions are processed within the agreed timelines.</w:t>
      </w:r>
    </w:p>
    <w:p w:rsidR="00370EFA" w:rsidRPr="000123F3" w:rsidRDefault="008B69EA" w:rsidP="00191718">
      <w:pPr>
        <w:pStyle w:val="ListParagraph"/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 xml:space="preserve">Checking the documents received from the clients </w:t>
      </w:r>
      <w:r w:rsidR="000B7EDE" w:rsidRPr="000123F3">
        <w:rPr>
          <w:rFonts w:asciiTheme="majorHAnsi" w:hAnsiTheme="majorHAnsi"/>
          <w:sz w:val="18"/>
          <w:szCs w:val="18"/>
        </w:rPr>
        <w:t xml:space="preserve">and ensuring that all the </w:t>
      </w:r>
      <w:r w:rsidR="00370EFA" w:rsidRPr="000123F3">
        <w:rPr>
          <w:rFonts w:asciiTheme="majorHAnsi" w:hAnsiTheme="majorHAnsi"/>
          <w:sz w:val="18"/>
          <w:szCs w:val="18"/>
        </w:rPr>
        <w:t xml:space="preserve">compliance and </w:t>
      </w:r>
      <w:r w:rsidR="000B7EDE" w:rsidRPr="000123F3">
        <w:rPr>
          <w:rFonts w:asciiTheme="majorHAnsi" w:hAnsiTheme="majorHAnsi"/>
          <w:sz w:val="18"/>
          <w:szCs w:val="18"/>
        </w:rPr>
        <w:t>m</w:t>
      </w:r>
      <w:r w:rsidR="00370EFA" w:rsidRPr="000123F3">
        <w:rPr>
          <w:rFonts w:asciiTheme="majorHAnsi" w:hAnsiTheme="majorHAnsi"/>
          <w:sz w:val="18"/>
          <w:szCs w:val="18"/>
        </w:rPr>
        <w:t>andatory checks are made.</w:t>
      </w:r>
    </w:p>
    <w:p w:rsidR="00370EFA" w:rsidRPr="00D53541" w:rsidRDefault="000B7EDE" w:rsidP="00D53541">
      <w:pPr>
        <w:pStyle w:val="ListParagraph"/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 xml:space="preserve">If documents received from the clients are illegible or </w:t>
      </w:r>
      <w:r w:rsidR="00D53541" w:rsidRPr="000123F3">
        <w:rPr>
          <w:rFonts w:asciiTheme="majorHAnsi" w:hAnsiTheme="majorHAnsi"/>
          <w:sz w:val="18"/>
          <w:szCs w:val="18"/>
        </w:rPr>
        <w:t>forged,</w:t>
      </w:r>
      <w:r w:rsidRPr="000123F3">
        <w:rPr>
          <w:rFonts w:asciiTheme="majorHAnsi" w:hAnsiTheme="majorHAnsi"/>
          <w:sz w:val="18"/>
          <w:szCs w:val="18"/>
        </w:rPr>
        <w:t xml:space="preserve"> then reverting with an appropriate reason of rejecting the request.</w:t>
      </w:r>
    </w:p>
    <w:p w:rsidR="008B69EA" w:rsidRPr="000123F3" w:rsidRDefault="00370EFA" w:rsidP="008B69EA">
      <w:pPr>
        <w:pStyle w:val="ListParagraph"/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Training new joiners</w:t>
      </w:r>
      <w:r w:rsidR="008B69EA" w:rsidRPr="000123F3">
        <w:rPr>
          <w:rFonts w:asciiTheme="majorHAnsi" w:hAnsiTheme="majorHAnsi"/>
          <w:sz w:val="18"/>
          <w:szCs w:val="18"/>
        </w:rPr>
        <w:t xml:space="preserve"> in a batch of 4-5 people</w:t>
      </w:r>
      <w:r w:rsidRPr="000123F3">
        <w:rPr>
          <w:rFonts w:asciiTheme="majorHAnsi" w:hAnsiTheme="majorHAnsi"/>
          <w:sz w:val="18"/>
          <w:szCs w:val="18"/>
        </w:rPr>
        <w:t>.</w:t>
      </w:r>
    </w:p>
    <w:p w:rsidR="00E11A71" w:rsidRPr="000123F3" w:rsidRDefault="00E11A71" w:rsidP="00191718">
      <w:pPr>
        <w:pStyle w:val="ListParagraph"/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 xml:space="preserve">Call Conferencing with On-shore </w:t>
      </w:r>
      <w:r w:rsidR="008B69EA" w:rsidRPr="000123F3">
        <w:rPr>
          <w:rFonts w:asciiTheme="majorHAnsi" w:hAnsiTheme="majorHAnsi"/>
          <w:sz w:val="18"/>
          <w:szCs w:val="18"/>
        </w:rPr>
        <w:t>to share the</w:t>
      </w:r>
      <w:r w:rsidRPr="000123F3">
        <w:rPr>
          <w:rFonts w:asciiTheme="majorHAnsi" w:hAnsiTheme="majorHAnsi"/>
          <w:sz w:val="18"/>
          <w:szCs w:val="18"/>
        </w:rPr>
        <w:t xml:space="preserve"> process improvements ideas and oth</w:t>
      </w:r>
      <w:r w:rsidR="008B69EA" w:rsidRPr="000123F3">
        <w:rPr>
          <w:rFonts w:asciiTheme="majorHAnsi" w:hAnsiTheme="majorHAnsi"/>
          <w:sz w:val="18"/>
          <w:szCs w:val="18"/>
        </w:rPr>
        <w:t>er process related discussions.</w:t>
      </w:r>
    </w:p>
    <w:p w:rsidR="00F14747" w:rsidRPr="000123F3" w:rsidRDefault="00F14747" w:rsidP="00191718">
      <w:pPr>
        <w:pStyle w:val="ListParagraph"/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Taking daily huddle and maintaining huddle board, performance charts, process charts and manager</w:t>
      </w:r>
      <w:r w:rsidR="008B69EA" w:rsidRPr="000123F3">
        <w:rPr>
          <w:rFonts w:asciiTheme="majorHAnsi" w:hAnsiTheme="majorHAnsi"/>
          <w:sz w:val="18"/>
          <w:szCs w:val="18"/>
        </w:rPr>
        <w:t>’</w:t>
      </w:r>
      <w:r w:rsidRPr="000123F3">
        <w:rPr>
          <w:rFonts w:asciiTheme="majorHAnsi" w:hAnsiTheme="majorHAnsi"/>
          <w:sz w:val="18"/>
          <w:szCs w:val="18"/>
        </w:rPr>
        <w:t>s board.</w:t>
      </w:r>
    </w:p>
    <w:p w:rsidR="006C55FB" w:rsidRPr="000123F3" w:rsidRDefault="006C55FB" w:rsidP="00191718">
      <w:pPr>
        <w:suppressAutoHyphens w:val="0"/>
        <w:rPr>
          <w:rFonts w:asciiTheme="majorHAnsi" w:hAnsiTheme="majorHAnsi"/>
          <w:sz w:val="18"/>
          <w:szCs w:val="18"/>
        </w:rPr>
      </w:pPr>
    </w:p>
    <w:p w:rsidR="00370EFA" w:rsidRPr="000123F3" w:rsidRDefault="00370EFA" w:rsidP="00191718">
      <w:pPr>
        <w:suppressAutoHyphens w:val="0"/>
        <w:rPr>
          <w:rFonts w:asciiTheme="majorHAnsi" w:hAnsiTheme="majorHAnsi"/>
          <w:b/>
          <w:sz w:val="18"/>
          <w:szCs w:val="18"/>
        </w:rPr>
      </w:pPr>
      <w:r w:rsidRPr="000123F3">
        <w:rPr>
          <w:rFonts w:asciiTheme="majorHAnsi" w:hAnsiTheme="majorHAnsi"/>
          <w:b/>
          <w:sz w:val="18"/>
          <w:szCs w:val="18"/>
        </w:rPr>
        <w:t>Achievement:</w:t>
      </w:r>
    </w:p>
    <w:p w:rsidR="00370EFA" w:rsidRPr="000123F3" w:rsidRDefault="00370EFA" w:rsidP="00191718">
      <w:pPr>
        <w:suppressAutoHyphens w:val="0"/>
        <w:rPr>
          <w:rFonts w:asciiTheme="majorHAnsi" w:hAnsiTheme="majorHAnsi"/>
          <w:sz w:val="18"/>
          <w:szCs w:val="18"/>
        </w:rPr>
      </w:pPr>
    </w:p>
    <w:p w:rsidR="00F14747" w:rsidRPr="000123F3" w:rsidRDefault="00F14747" w:rsidP="00191718">
      <w:pPr>
        <w:pStyle w:val="ListParagraph"/>
        <w:numPr>
          <w:ilvl w:val="0"/>
          <w:numId w:val="9"/>
        </w:numPr>
        <w:suppressAutoHyphens w:val="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 xml:space="preserve">Completed two Work-Outs </w:t>
      </w:r>
      <w:r w:rsidR="008B69EA" w:rsidRPr="000123F3">
        <w:rPr>
          <w:rFonts w:asciiTheme="majorHAnsi" w:hAnsiTheme="majorHAnsi"/>
          <w:sz w:val="18"/>
          <w:szCs w:val="18"/>
        </w:rPr>
        <w:t>for</w:t>
      </w:r>
      <w:r w:rsidRPr="000123F3">
        <w:rPr>
          <w:rFonts w:asciiTheme="majorHAnsi" w:hAnsiTheme="majorHAnsi"/>
          <w:sz w:val="18"/>
          <w:szCs w:val="18"/>
        </w:rPr>
        <w:t xml:space="preserve"> my process </w:t>
      </w:r>
      <w:r w:rsidR="00C7537D" w:rsidRPr="000123F3">
        <w:rPr>
          <w:rFonts w:asciiTheme="majorHAnsi" w:hAnsiTheme="majorHAnsi"/>
          <w:sz w:val="18"/>
          <w:szCs w:val="18"/>
        </w:rPr>
        <w:t xml:space="preserve">following LEAN </w:t>
      </w:r>
      <w:r w:rsidRPr="000123F3">
        <w:rPr>
          <w:rFonts w:asciiTheme="majorHAnsi" w:hAnsiTheme="majorHAnsi"/>
          <w:sz w:val="18"/>
          <w:szCs w:val="18"/>
        </w:rPr>
        <w:t>for streamlining and time saving.</w:t>
      </w:r>
    </w:p>
    <w:p w:rsidR="00F14747" w:rsidRPr="000123F3" w:rsidRDefault="00F14747" w:rsidP="00191718">
      <w:pPr>
        <w:pStyle w:val="ListParagraph"/>
        <w:numPr>
          <w:ilvl w:val="0"/>
          <w:numId w:val="9"/>
        </w:numPr>
        <w:suppressAutoHyphens w:val="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 xml:space="preserve">Performed exceptionally well in my process and in the month of January 2013 won </w:t>
      </w:r>
      <w:r w:rsidRPr="000123F3">
        <w:rPr>
          <w:rFonts w:asciiTheme="majorHAnsi" w:hAnsiTheme="majorHAnsi"/>
          <w:b/>
          <w:sz w:val="18"/>
          <w:szCs w:val="18"/>
        </w:rPr>
        <w:t>“Star of the Week”</w:t>
      </w:r>
      <w:r w:rsidRPr="000123F3">
        <w:rPr>
          <w:rFonts w:asciiTheme="majorHAnsi" w:hAnsiTheme="majorHAnsi"/>
          <w:sz w:val="18"/>
          <w:szCs w:val="18"/>
        </w:rPr>
        <w:t xml:space="preserve"> consecutively for three weeks.</w:t>
      </w:r>
    </w:p>
    <w:p w:rsidR="00F14747" w:rsidRPr="000123F3" w:rsidRDefault="00F14747" w:rsidP="00191718">
      <w:pPr>
        <w:pStyle w:val="ListParagraph"/>
        <w:numPr>
          <w:ilvl w:val="0"/>
          <w:numId w:val="9"/>
        </w:numPr>
        <w:suppressAutoHyphens w:val="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 xml:space="preserve">In the month of January 2013 I won the title </w:t>
      </w:r>
      <w:r w:rsidRPr="000123F3">
        <w:rPr>
          <w:rFonts w:asciiTheme="majorHAnsi" w:hAnsiTheme="majorHAnsi"/>
          <w:b/>
          <w:sz w:val="18"/>
          <w:szCs w:val="18"/>
        </w:rPr>
        <w:t>“Star of the Month”</w:t>
      </w:r>
      <w:r w:rsidRPr="000123F3">
        <w:rPr>
          <w:rFonts w:asciiTheme="majorHAnsi" w:hAnsiTheme="majorHAnsi"/>
          <w:sz w:val="18"/>
          <w:szCs w:val="18"/>
        </w:rPr>
        <w:t xml:space="preserve"> across all the locations.</w:t>
      </w:r>
    </w:p>
    <w:p w:rsidR="0075646C" w:rsidRPr="000123F3" w:rsidRDefault="0075646C" w:rsidP="00191718">
      <w:pPr>
        <w:pStyle w:val="ListParagraph"/>
        <w:numPr>
          <w:ilvl w:val="0"/>
          <w:numId w:val="9"/>
        </w:numPr>
        <w:suppressAutoHyphens w:val="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Joined as a Grade-1 officer and in the month of October 2013 got promoted to Grade-2.</w:t>
      </w:r>
    </w:p>
    <w:p w:rsidR="008B69EA" w:rsidRPr="000123F3" w:rsidRDefault="008B69EA" w:rsidP="00191718">
      <w:pPr>
        <w:pStyle w:val="ListParagraph"/>
        <w:numPr>
          <w:ilvl w:val="0"/>
          <w:numId w:val="9"/>
        </w:numPr>
        <w:suppressAutoHyphens w:val="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Cross trained in 7 processes in the department and shared my best practices with other team mates to save time and manpower.</w:t>
      </w:r>
    </w:p>
    <w:p w:rsidR="00024B7E" w:rsidRPr="000123F3" w:rsidRDefault="00024B7E" w:rsidP="00024B7E">
      <w:pPr>
        <w:suppressAutoHyphens w:val="0"/>
        <w:rPr>
          <w:rFonts w:asciiTheme="majorHAnsi" w:hAnsiTheme="majorHAnsi"/>
          <w:b/>
          <w:sz w:val="18"/>
          <w:szCs w:val="18"/>
        </w:rPr>
      </w:pPr>
    </w:p>
    <w:p w:rsidR="008A7A3F" w:rsidRPr="000123F3" w:rsidRDefault="008A7A3F" w:rsidP="00024B7E">
      <w:pPr>
        <w:suppressAutoHyphens w:val="0"/>
        <w:rPr>
          <w:rFonts w:asciiTheme="majorHAnsi" w:hAnsiTheme="majorHAnsi"/>
          <w:b/>
          <w:sz w:val="18"/>
          <w:szCs w:val="18"/>
        </w:rPr>
      </w:pPr>
      <w:r w:rsidRPr="000123F3">
        <w:rPr>
          <w:rFonts w:asciiTheme="majorHAnsi" w:hAnsiTheme="majorHAnsi"/>
          <w:b/>
          <w:sz w:val="18"/>
          <w:szCs w:val="18"/>
        </w:rPr>
        <w:t>Contact Address:</w:t>
      </w:r>
    </w:p>
    <w:p w:rsidR="008A7A3F" w:rsidRPr="002D020C" w:rsidRDefault="00D53541" w:rsidP="002D020C">
      <w:pPr>
        <w:suppressAutoHyphens w:val="0"/>
        <w:ind w:left="720" w:firstLine="7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Flat</w:t>
      </w:r>
      <w:r w:rsidR="008A7A3F" w:rsidRPr="000123F3">
        <w:rPr>
          <w:rFonts w:asciiTheme="majorHAnsi" w:hAnsiTheme="majorHAnsi"/>
          <w:sz w:val="18"/>
          <w:szCs w:val="18"/>
        </w:rPr>
        <w:t xml:space="preserve"> No. B7</w:t>
      </w:r>
      <w:r w:rsidR="002D020C">
        <w:rPr>
          <w:rFonts w:asciiTheme="majorHAnsi" w:hAnsiTheme="majorHAnsi"/>
          <w:sz w:val="18"/>
          <w:szCs w:val="18"/>
        </w:rPr>
        <w:t xml:space="preserve"> </w:t>
      </w:r>
      <w:r w:rsidR="002D020C" w:rsidRPr="002D020C">
        <w:rPr>
          <w:rFonts w:asciiTheme="majorHAnsi" w:hAnsiTheme="majorHAnsi"/>
          <w:sz w:val="18"/>
          <w:szCs w:val="18"/>
        </w:rPr>
        <w:t>2</w:t>
      </w:r>
      <w:r w:rsidR="002D020C" w:rsidRPr="002D020C">
        <w:rPr>
          <w:rFonts w:asciiTheme="majorHAnsi" w:hAnsiTheme="majorHAnsi"/>
          <w:sz w:val="18"/>
          <w:szCs w:val="18"/>
          <w:vertAlign w:val="superscript"/>
        </w:rPr>
        <w:t>nd</w:t>
      </w:r>
      <w:r w:rsidR="002D020C" w:rsidRPr="002D020C">
        <w:rPr>
          <w:rFonts w:asciiTheme="majorHAnsi" w:hAnsiTheme="majorHAnsi"/>
          <w:sz w:val="18"/>
          <w:szCs w:val="18"/>
        </w:rPr>
        <w:t xml:space="preserve"> </w:t>
      </w:r>
      <w:r w:rsidR="008A7A3F" w:rsidRPr="002D020C">
        <w:rPr>
          <w:rFonts w:asciiTheme="majorHAnsi" w:hAnsiTheme="majorHAnsi"/>
          <w:sz w:val="18"/>
          <w:szCs w:val="18"/>
        </w:rPr>
        <w:t>Floor</w:t>
      </w:r>
    </w:p>
    <w:p w:rsidR="008A7A3F" w:rsidRPr="000123F3" w:rsidRDefault="008A7A3F" w:rsidP="007E0DBF">
      <w:pPr>
        <w:pStyle w:val="ListParagraph"/>
        <w:suppressAutoHyphens w:val="0"/>
        <w:ind w:firstLine="72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Vasant View Apartments</w:t>
      </w:r>
    </w:p>
    <w:p w:rsidR="008A7A3F" w:rsidRPr="000123F3" w:rsidRDefault="008A7A3F" w:rsidP="007E0DBF">
      <w:pPr>
        <w:pStyle w:val="ListParagraph"/>
        <w:suppressAutoHyphens w:val="0"/>
        <w:ind w:firstLine="72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Mahipalpur Bypass</w:t>
      </w:r>
    </w:p>
    <w:p w:rsidR="008A7A3F" w:rsidRPr="000123F3" w:rsidRDefault="008A7A3F" w:rsidP="007E0DBF">
      <w:pPr>
        <w:pStyle w:val="ListParagraph"/>
        <w:suppressAutoHyphens w:val="0"/>
        <w:ind w:firstLine="72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New Delhi - 110037</w:t>
      </w:r>
    </w:p>
    <w:p w:rsidR="008A7A3F" w:rsidRPr="007E0DBF" w:rsidRDefault="008A7A3F" w:rsidP="007E0DBF">
      <w:pPr>
        <w:suppressAutoHyphens w:val="0"/>
        <w:ind w:left="720" w:firstLine="720"/>
        <w:rPr>
          <w:rFonts w:asciiTheme="majorHAnsi" w:hAnsiTheme="majorHAnsi"/>
          <w:sz w:val="18"/>
          <w:szCs w:val="18"/>
        </w:rPr>
      </w:pPr>
      <w:r w:rsidRPr="007E0DBF">
        <w:rPr>
          <w:rFonts w:asciiTheme="majorHAnsi" w:hAnsiTheme="majorHAnsi"/>
          <w:color w:val="000000"/>
          <w:sz w:val="18"/>
          <w:szCs w:val="18"/>
        </w:rPr>
        <w:t>+919899661195</w:t>
      </w:r>
    </w:p>
    <w:p w:rsidR="008A7A3F" w:rsidRPr="000123F3" w:rsidRDefault="008A7A3F" w:rsidP="007E0DBF">
      <w:pPr>
        <w:pStyle w:val="ListParagraph"/>
        <w:suppressAutoHyphens w:val="0"/>
        <w:ind w:firstLine="72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akash.arora511@gmail.com</w:t>
      </w:r>
    </w:p>
    <w:p w:rsidR="008F6B76" w:rsidRPr="000123F3" w:rsidRDefault="008F6B76" w:rsidP="00191718">
      <w:pPr>
        <w:suppressAutoHyphens w:val="0"/>
        <w:rPr>
          <w:rFonts w:asciiTheme="majorHAnsi" w:hAnsiTheme="majorHAnsi"/>
          <w:b/>
          <w:sz w:val="18"/>
          <w:szCs w:val="18"/>
        </w:rPr>
      </w:pPr>
    </w:p>
    <w:p w:rsidR="008F6B76" w:rsidRPr="000123F3" w:rsidRDefault="008F6B76" w:rsidP="008F6B76">
      <w:pPr>
        <w:suppressAutoHyphens w:val="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b/>
          <w:sz w:val="18"/>
          <w:szCs w:val="18"/>
        </w:rPr>
        <w:t xml:space="preserve">Father’s name: </w:t>
      </w:r>
      <w:r w:rsidRPr="000123F3">
        <w:rPr>
          <w:rFonts w:asciiTheme="majorHAnsi" w:hAnsiTheme="majorHAnsi"/>
          <w:sz w:val="18"/>
          <w:szCs w:val="18"/>
        </w:rPr>
        <w:t>Mr. R. K. Arora</w:t>
      </w:r>
    </w:p>
    <w:p w:rsidR="008F6B76" w:rsidRPr="000123F3" w:rsidRDefault="008F6B76" w:rsidP="008F6B76">
      <w:pPr>
        <w:suppressAutoHyphens w:val="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b/>
          <w:sz w:val="18"/>
          <w:szCs w:val="18"/>
        </w:rPr>
        <w:t xml:space="preserve">Mother’s name: </w:t>
      </w:r>
      <w:r w:rsidRPr="000123F3">
        <w:rPr>
          <w:rFonts w:asciiTheme="majorHAnsi" w:hAnsiTheme="majorHAnsi"/>
          <w:sz w:val="18"/>
          <w:szCs w:val="18"/>
        </w:rPr>
        <w:t>Mrs. S. Arora</w:t>
      </w:r>
    </w:p>
    <w:p w:rsidR="008F6B76" w:rsidRPr="000123F3" w:rsidRDefault="008F6B76" w:rsidP="008F6B76">
      <w:pPr>
        <w:suppressAutoHyphens w:val="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b/>
          <w:sz w:val="18"/>
          <w:szCs w:val="18"/>
        </w:rPr>
        <w:t xml:space="preserve">Date of Birth: </w:t>
      </w:r>
      <w:r w:rsidRPr="000123F3">
        <w:rPr>
          <w:rFonts w:asciiTheme="majorHAnsi" w:hAnsiTheme="majorHAnsi"/>
          <w:sz w:val="18"/>
          <w:szCs w:val="18"/>
        </w:rPr>
        <w:t>November, 5</w:t>
      </w:r>
      <w:r w:rsidRPr="000123F3">
        <w:rPr>
          <w:rFonts w:asciiTheme="majorHAnsi" w:hAnsiTheme="majorHAnsi"/>
          <w:sz w:val="18"/>
          <w:szCs w:val="18"/>
          <w:vertAlign w:val="superscript"/>
        </w:rPr>
        <w:t>th</w:t>
      </w:r>
      <w:r w:rsidRPr="000123F3">
        <w:rPr>
          <w:rFonts w:asciiTheme="majorHAnsi" w:hAnsiTheme="majorHAnsi"/>
          <w:sz w:val="18"/>
          <w:szCs w:val="18"/>
        </w:rPr>
        <w:t xml:space="preserve"> 1988</w:t>
      </w:r>
    </w:p>
    <w:p w:rsidR="008F6B76" w:rsidRPr="000123F3" w:rsidRDefault="008F6B76" w:rsidP="008F6B76">
      <w:pPr>
        <w:suppressAutoHyphens w:val="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b/>
          <w:sz w:val="18"/>
          <w:szCs w:val="18"/>
        </w:rPr>
        <w:t xml:space="preserve">Marital Status: </w:t>
      </w:r>
      <w:r w:rsidR="00024B7E" w:rsidRPr="000123F3">
        <w:rPr>
          <w:rFonts w:asciiTheme="majorHAnsi" w:hAnsiTheme="majorHAnsi"/>
          <w:sz w:val="18"/>
          <w:szCs w:val="18"/>
        </w:rPr>
        <w:t>Unmarried</w:t>
      </w:r>
    </w:p>
    <w:p w:rsidR="008F6B76" w:rsidRPr="000123F3" w:rsidRDefault="008F6B76" w:rsidP="008F6B76">
      <w:pPr>
        <w:suppressAutoHyphens w:val="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b/>
          <w:sz w:val="18"/>
          <w:szCs w:val="18"/>
        </w:rPr>
        <w:t xml:space="preserve">Nationality: </w:t>
      </w:r>
      <w:r w:rsidR="00024B7E" w:rsidRPr="000123F3">
        <w:rPr>
          <w:rFonts w:asciiTheme="majorHAnsi" w:hAnsiTheme="majorHAnsi"/>
          <w:sz w:val="18"/>
          <w:szCs w:val="18"/>
        </w:rPr>
        <w:t>Indian</w:t>
      </w:r>
    </w:p>
    <w:p w:rsidR="008F6B76" w:rsidRPr="000123F3" w:rsidRDefault="008F6B76" w:rsidP="008F6B76">
      <w:pPr>
        <w:suppressAutoHyphens w:val="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b/>
          <w:sz w:val="18"/>
          <w:szCs w:val="18"/>
        </w:rPr>
        <w:t xml:space="preserve">Language known: </w:t>
      </w:r>
      <w:r w:rsidR="00024B7E" w:rsidRPr="000123F3">
        <w:rPr>
          <w:rFonts w:asciiTheme="majorHAnsi" w:hAnsiTheme="majorHAnsi"/>
          <w:sz w:val="18"/>
          <w:szCs w:val="18"/>
        </w:rPr>
        <w:t>English, Hindi</w:t>
      </w:r>
    </w:p>
    <w:p w:rsidR="00A63B7D" w:rsidRDefault="008A7A3F" w:rsidP="00191718">
      <w:pPr>
        <w:suppressAutoHyphens w:val="0"/>
        <w:rPr>
          <w:rFonts w:asciiTheme="majorHAnsi" w:hAnsiTheme="majorHAnsi"/>
          <w:b/>
          <w:sz w:val="18"/>
          <w:szCs w:val="18"/>
        </w:rPr>
      </w:pPr>
      <w:r w:rsidRPr="000123F3">
        <w:rPr>
          <w:rFonts w:asciiTheme="majorHAnsi" w:hAnsiTheme="majorHAnsi"/>
          <w:b/>
          <w:sz w:val="18"/>
          <w:szCs w:val="18"/>
        </w:rPr>
        <w:br/>
      </w:r>
    </w:p>
    <w:p w:rsidR="00DD0981" w:rsidRPr="000123F3" w:rsidRDefault="00DD0981" w:rsidP="00191718">
      <w:pPr>
        <w:suppressAutoHyphens w:val="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b/>
          <w:sz w:val="18"/>
          <w:szCs w:val="18"/>
        </w:rPr>
        <w:t>Interests:</w:t>
      </w:r>
      <w:r w:rsidR="00024B7E" w:rsidRPr="000123F3">
        <w:rPr>
          <w:rFonts w:asciiTheme="majorHAnsi" w:hAnsiTheme="majorHAnsi"/>
          <w:sz w:val="18"/>
          <w:szCs w:val="18"/>
        </w:rPr>
        <w:t xml:space="preserve">  </w:t>
      </w:r>
      <w:r w:rsidR="009A0CE9" w:rsidRPr="000123F3">
        <w:rPr>
          <w:rFonts w:asciiTheme="majorHAnsi" w:hAnsiTheme="majorHAnsi"/>
          <w:sz w:val="18"/>
          <w:szCs w:val="18"/>
        </w:rPr>
        <w:t>Voice</w:t>
      </w:r>
      <w:r w:rsidRPr="000123F3">
        <w:rPr>
          <w:rFonts w:asciiTheme="majorHAnsi" w:hAnsiTheme="majorHAnsi"/>
          <w:sz w:val="18"/>
          <w:szCs w:val="18"/>
        </w:rPr>
        <w:t xml:space="preserve"> </w:t>
      </w:r>
      <w:r w:rsidR="00024B7E" w:rsidRPr="000123F3">
        <w:rPr>
          <w:rFonts w:asciiTheme="majorHAnsi" w:hAnsiTheme="majorHAnsi"/>
          <w:sz w:val="18"/>
          <w:szCs w:val="18"/>
        </w:rPr>
        <w:t xml:space="preserve">&amp; </w:t>
      </w:r>
      <w:r w:rsidR="009A0CE9" w:rsidRPr="000123F3">
        <w:rPr>
          <w:rFonts w:asciiTheme="majorHAnsi" w:hAnsiTheme="majorHAnsi"/>
          <w:sz w:val="18"/>
          <w:szCs w:val="18"/>
        </w:rPr>
        <w:t>Accent |</w:t>
      </w:r>
      <w:r w:rsidR="00024B7E" w:rsidRPr="000123F3">
        <w:rPr>
          <w:rFonts w:asciiTheme="majorHAnsi" w:hAnsiTheme="majorHAnsi"/>
          <w:sz w:val="18"/>
          <w:szCs w:val="18"/>
        </w:rPr>
        <w:t xml:space="preserve"> </w:t>
      </w:r>
      <w:r w:rsidR="00697DCB">
        <w:rPr>
          <w:rFonts w:asciiTheme="majorHAnsi" w:hAnsiTheme="majorHAnsi"/>
          <w:sz w:val="18"/>
          <w:szCs w:val="18"/>
        </w:rPr>
        <w:t>Music</w:t>
      </w:r>
      <w:r w:rsidR="00697DCB" w:rsidRPr="000123F3">
        <w:rPr>
          <w:rFonts w:asciiTheme="majorHAnsi" w:hAnsiTheme="majorHAnsi"/>
          <w:sz w:val="18"/>
          <w:szCs w:val="18"/>
        </w:rPr>
        <w:t xml:space="preserve"> |</w:t>
      </w:r>
      <w:r w:rsidR="00697DCB">
        <w:rPr>
          <w:rFonts w:asciiTheme="majorHAnsi" w:hAnsiTheme="majorHAnsi"/>
          <w:sz w:val="18"/>
          <w:szCs w:val="18"/>
        </w:rPr>
        <w:t xml:space="preserve"> Mimicry.</w:t>
      </w:r>
    </w:p>
    <w:p w:rsidR="008F6B76" w:rsidRPr="000123F3" w:rsidRDefault="008F6B76" w:rsidP="00191718">
      <w:pPr>
        <w:suppressAutoHyphens w:val="0"/>
        <w:rPr>
          <w:rFonts w:asciiTheme="majorHAnsi" w:hAnsiTheme="majorHAnsi"/>
          <w:b/>
          <w:sz w:val="18"/>
          <w:szCs w:val="18"/>
        </w:rPr>
      </w:pPr>
    </w:p>
    <w:p w:rsidR="00A63B7D" w:rsidRDefault="00A63B7D" w:rsidP="00191718">
      <w:pPr>
        <w:suppressAutoHyphens w:val="0"/>
        <w:rPr>
          <w:rFonts w:asciiTheme="majorHAnsi" w:hAnsiTheme="majorHAnsi"/>
          <w:b/>
          <w:sz w:val="18"/>
          <w:szCs w:val="18"/>
        </w:rPr>
      </w:pPr>
    </w:p>
    <w:p w:rsidR="006C55FB" w:rsidRPr="000123F3" w:rsidRDefault="006C55FB" w:rsidP="00191718">
      <w:pPr>
        <w:suppressAutoHyphens w:val="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b/>
          <w:sz w:val="18"/>
          <w:szCs w:val="18"/>
        </w:rPr>
        <w:t>Educational:</w:t>
      </w:r>
    </w:p>
    <w:p w:rsidR="006C55FB" w:rsidRPr="000123F3" w:rsidRDefault="006C55FB" w:rsidP="00191718">
      <w:pPr>
        <w:suppressAutoHyphens w:val="0"/>
        <w:rPr>
          <w:rFonts w:asciiTheme="majorHAnsi" w:hAnsiTheme="majorHAnsi"/>
          <w:b/>
          <w:sz w:val="18"/>
          <w:szCs w:val="18"/>
        </w:rPr>
      </w:pPr>
    </w:p>
    <w:p w:rsidR="006C55FB" w:rsidRPr="000123F3" w:rsidRDefault="006C55FB" w:rsidP="00191718">
      <w:pPr>
        <w:numPr>
          <w:ilvl w:val="0"/>
          <w:numId w:val="10"/>
        </w:numPr>
        <w:suppressAutoHyphens w:val="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Passed High School from U.P. Board in 2004.</w:t>
      </w:r>
    </w:p>
    <w:p w:rsidR="006C55FB" w:rsidRPr="000123F3" w:rsidRDefault="006C55FB" w:rsidP="00191718">
      <w:pPr>
        <w:numPr>
          <w:ilvl w:val="0"/>
          <w:numId w:val="10"/>
        </w:numPr>
        <w:suppressAutoHyphens w:val="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sz w:val="18"/>
          <w:szCs w:val="18"/>
        </w:rPr>
        <w:t>Passed Intermediate from U.P. Board in 2006.</w:t>
      </w:r>
    </w:p>
    <w:p w:rsidR="006C55FB" w:rsidRPr="000123F3" w:rsidRDefault="006C55FB" w:rsidP="00191718">
      <w:pPr>
        <w:numPr>
          <w:ilvl w:val="0"/>
          <w:numId w:val="10"/>
        </w:numPr>
        <w:suppressAutoHyphens w:val="0"/>
        <w:rPr>
          <w:rFonts w:asciiTheme="majorHAnsi" w:hAnsiTheme="majorHAnsi"/>
          <w:sz w:val="18"/>
          <w:szCs w:val="18"/>
        </w:rPr>
      </w:pPr>
      <w:r w:rsidRPr="000123F3">
        <w:rPr>
          <w:rFonts w:asciiTheme="majorHAnsi" w:hAnsiTheme="majorHAnsi"/>
          <w:color w:val="000000"/>
          <w:sz w:val="18"/>
          <w:szCs w:val="18"/>
        </w:rPr>
        <w:t>Graduate in Art stream (Lucknow University), 2011.</w:t>
      </w:r>
    </w:p>
    <w:p w:rsidR="002C6FF5" w:rsidRPr="000123F3" w:rsidRDefault="002C6FF5" w:rsidP="00191718">
      <w:pPr>
        <w:suppressAutoHyphens w:val="0"/>
        <w:rPr>
          <w:rFonts w:asciiTheme="majorHAnsi" w:hAnsiTheme="majorHAnsi"/>
          <w:sz w:val="18"/>
          <w:szCs w:val="18"/>
        </w:rPr>
      </w:pPr>
    </w:p>
    <w:p w:rsidR="00191718" w:rsidRDefault="00191718" w:rsidP="00191718">
      <w:pPr>
        <w:suppressAutoHyphens w:val="0"/>
        <w:rPr>
          <w:rFonts w:asciiTheme="majorHAnsi" w:hAnsiTheme="majorHAnsi"/>
          <w:sz w:val="18"/>
          <w:szCs w:val="18"/>
        </w:rPr>
      </w:pPr>
    </w:p>
    <w:p w:rsidR="00697DCB" w:rsidRPr="000123F3" w:rsidRDefault="00697DCB" w:rsidP="00191718">
      <w:pPr>
        <w:suppressAutoHyphens w:val="0"/>
        <w:rPr>
          <w:rFonts w:asciiTheme="majorHAnsi" w:hAnsiTheme="majorHAnsi"/>
          <w:sz w:val="18"/>
          <w:szCs w:val="18"/>
        </w:rPr>
      </w:pPr>
    </w:p>
    <w:p w:rsidR="009251B1" w:rsidRPr="00505664" w:rsidRDefault="00370EFA" w:rsidP="00191718">
      <w:pPr>
        <w:suppressAutoHyphens w:val="0"/>
        <w:rPr>
          <w:rFonts w:asciiTheme="majorHAnsi" w:hAnsiTheme="majorHAnsi"/>
          <w:b/>
          <w:sz w:val="18"/>
          <w:szCs w:val="18"/>
        </w:rPr>
      </w:pPr>
      <w:r w:rsidRPr="00505664">
        <w:rPr>
          <w:rFonts w:asciiTheme="majorHAnsi" w:hAnsiTheme="majorHAnsi"/>
          <w:b/>
          <w:sz w:val="18"/>
          <w:szCs w:val="18"/>
        </w:rPr>
        <w:t>I hereby acknowledge that the information is true and valid to the best of my knowledge</w:t>
      </w:r>
      <w:r w:rsidR="00C92AF4" w:rsidRPr="00505664">
        <w:rPr>
          <w:rFonts w:asciiTheme="majorHAnsi" w:hAnsiTheme="majorHAnsi"/>
          <w:b/>
          <w:sz w:val="18"/>
          <w:szCs w:val="18"/>
        </w:rPr>
        <w:t>.</w:t>
      </w:r>
    </w:p>
    <w:p w:rsidR="00697DCB" w:rsidRDefault="00697DCB" w:rsidP="00191718">
      <w:pPr>
        <w:suppressAutoHyphens w:val="0"/>
        <w:rPr>
          <w:rFonts w:asciiTheme="majorHAnsi" w:hAnsiTheme="majorHAnsi"/>
          <w:b/>
          <w:color w:val="000000"/>
          <w:sz w:val="18"/>
          <w:szCs w:val="18"/>
        </w:rPr>
      </w:pPr>
    </w:p>
    <w:p w:rsidR="00697DCB" w:rsidRDefault="00697DCB" w:rsidP="00191718">
      <w:pPr>
        <w:suppressAutoHyphens w:val="0"/>
        <w:rPr>
          <w:rFonts w:asciiTheme="majorHAnsi" w:hAnsiTheme="majorHAnsi"/>
          <w:b/>
          <w:color w:val="000000"/>
          <w:sz w:val="18"/>
          <w:szCs w:val="18"/>
        </w:rPr>
      </w:pPr>
    </w:p>
    <w:p w:rsidR="00697DCB" w:rsidRDefault="00697DCB" w:rsidP="00191718">
      <w:pPr>
        <w:suppressAutoHyphens w:val="0"/>
        <w:rPr>
          <w:rFonts w:asciiTheme="majorHAnsi" w:hAnsiTheme="majorHAnsi"/>
          <w:b/>
          <w:color w:val="000000"/>
          <w:sz w:val="18"/>
          <w:szCs w:val="18"/>
        </w:rPr>
      </w:pPr>
    </w:p>
    <w:p w:rsidR="00C43CAC" w:rsidRPr="000123F3" w:rsidRDefault="006C55FB" w:rsidP="00191718">
      <w:pPr>
        <w:suppressAutoHyphens w:val="0"/>
        <w:rPr>
          <w:rFonts w:asciiTheme="majorHAnsi" w:hAnsiTheme="majorHAnsi"/>
          <w:b/>
          <w:color w:val="000000"/>
          <w:sz w:val="18"/>
          <w:szCs w:val="18"/>
        </w:rPr>
      </w:pPr>
      <w:r w:rsidRPr="000123F3">
        <w:rPr>
          <w:rFonts w:asciiTheme="majorHAnsi" w:hAnsiTheme="majorHAnsi"/>
          <w:b/>
          <w:color w:val="000000"/>
          <w:sz w:val="18"/>
          <w:szCs w:val="18"/>
        </w:rPr>
        <w:t xml:space="preserve">Place: </w:t>
      </w:r>
      <w:r w:rsidR="00191718" w:rsidRPr="000123F3">
        <w:rPr>
          <w:rFonts w:asciiTheme="majorHAnsi" w:hAnsiTheme="majorHAnsi"/>
          <w:color w:val="000000"/>
          <w:sz w:val="18"/>
          <w:szCs w:val="18"/>
        </w:rPr>
        <w:t>New Delhi</w:t>
      </w:r>
      <w:r w:rsidR="00191718" w:rsidRPr="000123F3">
        <w:rPr>
          <w:rFonts w:asciiTheme="majorHAnsi" w:hAnsiTheme="majorHAnsi"/>
          <w:b/>
          <w:color w:val="000000"/>
          <w:sz w:val="18"/>
          <w:szCs w:val="18"/>
        </w:rPr>
        <w:t xml:space="preserve"> </w:t>
      </w:r>
      <w:r w:rsidRPr="000123F3">
        <w:rPr>
          <w:rFonts w:asciiTheme="majorHAnsi" w:hAnsiTheme="majorHAnsi"/>
          <w:b/>
          <w:color w:val="000000"/>
          <w:sz w:val="18"/>
          <w:szCs w:val="18"/>
        </w:rPr>
        <w:t xml:space="preserve"> </w:t>
      </w:r>
      <w:r w:rsidR="00191718" w:rsidRPr="000123F3">
        <w:rPr>
          <w:rFonts w:asciiTheme="majorHAnsi" w:hAnsiTheme="majorHAnsi"/>
          <w:b/>
          <w:color w:val="000000"/>
          <w:sz w:val="18"/>
          <w:szCs w:val="18"/>
        </w:rPr>
        <w:tab/>
      </w:r>
      <w:r w:rsidR="00191718" w:rsidRPr="000123F3">
        <w:rPr>
          <w:rFonts w:asciiTheme="majorHAnsi" w:hAnsiTheme="majorHAnsi"/>
          <w:b/>
          <w:color w:val="000000"/>
          <w:sz w:val="18"/>
          <w:szCs w:val="18"/>
        </w:rPr>
        <w:tab/>
      </w:r>
      <w:r w:rsidR="00C11DFB" w:rsidRPr="000123F3">
        <w:rPr>
          <w:rFonts w:asciiTheme="majorHAnsi" w:hAnsiTheme="majorHAnsi"/>
          <w:b/>
          <w:color w:val="000000"/>
          <w:sz w:val="18"/>
          <w:szCs w:val="18"/>
        </w:rPr>
        <w:tab/>
      </w:r>
      <w:r w:rsidR="00C11DFB" w:rsidRPr="000123F3">
        <w:rPr>
          <w:rFonts w:asciiTheme="majorHAnsi" w:hAnsiTheme="majorHAnsi"/>
          <w:b/>
          <w:color w:val="000000"/>
          <w:sz w:val="18"/>
          <w:szCs w:val="18"/>
        </w:rPr>
        <w:tab/>
      </w:r>
      <w:r w:rsidR="00C11DFB" w:rsidRPr="000123F3">
        <w:rPr>
          <w:rFonts w:asciiTheme="majorHAnsi" w:hAnsiTheme="majorHAnsi"/>
          <w:b/>
          <w:color w:val="000000"/>
          <w:sz w:val="18"/>
          <w:szCs w:val="18"/>
        </w:rPr>
        <w:tab/>
      </w:r>
      <w:r w:rsidR="00C11DFB" w:rsidRPr="000123F3">
        <w:rPr>
          <w:rFonts w:asciiTheme="majorHAnsi" w:hAnsiTheme="majorHAnsi"/>
          <w:b/>
          <w:color w:val="000000"/>
          <w:sz w:val="18"/>
          <w:szCs w:val="18"/>
        </w:rPr>
        <w:tab/>
      </w:r>
      <w:r w:rsidR="009251B1" w:rsidRPr="000123F3">
        <w:rPr>
          <w:rFonts w:asciiTheme="majorHAnsi" w:hAnsiTheme="majorHAnsi"/>
          <w:b/>
          <w:color w:val="000000"/>
          <w:sz w:val="18"/>
          <w:szCs w:val="18"/>
        </w:rPr>
        <w:t xml:space="preserve">     </w:t>
      </w:r>
      <w:r w:rsidR="00024B7E" w:rsidRPr="000123F3">
        <w:rPr>
          <w:rFonts w:asciiTheme="majorHAnsi" w:hAnsiTheme="majorHAnsi"/>
          <w:b/>
          <w:color w:val="000000"/>
          <w:sz w:val="18"/>
          <w:szCs w:val="18"/>
        </w:rPr>
        <w:tab/>
      </w:r>
      <w:r w:rsidR="00024B7E" w:rsidRPr="000123F3">
        <w:rPr>
          <w:rFonts w:asciiTheme="majorHAnsi" w:hAnsiTheme="majorHAnsi"/>
          <w:b/>
          <w:color w:val="000000"/>
          <w:sz w:val="18"/>
          <w:szCs w:val="18"/>
        </w:rPr>
        <w:tab/>
      </w:r>
      <w:r w:rsidRPr="000123F3">
        <w:rPr>
          <w:rFonts w:asciiTheme="majorHAnsi" w:hAnsiTheme="majorHAnsi"/>
          <w:b/>
          <w:color w:val="000000"/>
          <w:sz w:val="18"/>
          <w:szCs w:val="18"/>
        </w:rPr>
        <w:t>Akash</w:t>
      </w:r>
      <w:r w:rsidR="00C11DFB" w:rsidRPr="000123F3">
        <w:rPr>
          <w:rFonts w:asciiTheme="majorHAnsi" w:hAnsiTheme="majorHAnsi"/>
          <w:b/>
          <w:color w:val="000000"/>
          <w:sz w:val="18"/>
          <w:szCs w:val="18"/>
        </w:rPr>
        <w:t xml:space="preserve"> </w:t>
      </w:r>
      <w:r w:rsidRPr="000123F3">
        <w:rPr>
          <w:rFonts w:asciiTheme="majorHAnsi" w:hAnsiTheme="majorHAnsi"/>
          <w:b/>
          <w:color w:val="000000"/>
          <w:sz w:val="18"/>
          <w:szCs w:val="18"/>
        </w:rPr>
        <w:t>Arora</w:t>
      </w:r>
    </w:p>
    <w:sectPr w:rsidR="00C43CAC" w:rsidRPr="000123F3" w:rsidSect="00191718">
      <w:pgSz w:w="11906" w:h="16838"/>
      <w:pgMar w:top="1134" w:right="127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62F002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86C3D80">
      <w:start w:val="1"/>
      <w:numFmt w:val="lowerLetter"/>
      <w:lvlText w:val="%2."/>
      <w:lvlJc w:val="left"/>
      <w:pPr>
        <w:ind w:left="1440" w:hanging="360"/>
      </w:pPr>
    </w:lvl>
    <w:lvl w:ilvl="2" w:tplc="D8FE0E92">
      <w:start w:val="1"/>
      <w:numFmt w:val="lowerRoman"/>
      <w:lvlText w:val="%3."/>
      <w:lvlJc w:val="right"/>
      <w:pPr>
        <w:ind w:left="2160" w:hanging="180"/>
      </w:pPr>
    </w:lvl>
    <w:lvl w:ilvl="3" w:tplc="6326FFF6">
      <w:start w:val="1"/>
      <w:numFmt w:val="decimal"/>
      <w:lvlText w:val="%4."/>
      <w:lvlJc w:val="left"/>
      <w:pPr>
        <w:ind w:left="2880" w:hanging="360"/>
      </w:pPr>
    </w:lvl>
    <w:lvl w:ilvl="4" w:tplc="2E6C3670">
      <w:start w:val="1"/>
      <w:numFmt w:val="lowerLetter"/>
      <w:lvlText w:val="%5."/>
      <w:lvlJc w:val="left"/>
      <w:pPr>
        <w:ind w:left="3600" w:hanging="360"/>
      </w:pPr>
    </w:lvl>
    <w:lvl w:ilvl="5" w:tplc="B57025DE">
      <w:start w:val="1"/>
      <w:numFmt w:val="lowerRoman"/>
      <w:lvlText w:val="%6."/>
      <w:lvlJc w:val="right"/>
      <w:pPr>
        <w:ind w:left="4320" w:hanging="180"/>
      </w:pPr>
    </w:lvl>
    <w:lvl w:ilvl="6" w:tplc="F94471B2">
      <w:start w:val="1"/>
      <w:numFmt w:val="decimal"/>
      <w:lvlText w:val="%7."/>
      <w:lvlJc w:val="left"/>
      <w:pPr>
        <w:ind w:left="5040" w:hanging="360"/>
      </w:pPr>
    </w:lvl>
    <w:lvl w:ilvl="7" w:tplc="5AB6556E">
      <w:start w:val="1"/>
      <w:numFmt w:val="lowerLetter"/>
      <w:lvlText w:val="%8."/>
      <w:lvlJc w:val="left"/>
      <w:pPr>
        <w:ind w:left="5760" w:hanging="360"/>
      </w:pPr>
    </w:lvl>
    <w:lvl w:ilvl="8" w:tplc="F926F0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4"/>
    <w:multiLevelType w:val="hybridMultilevel"/>
    <w:tmpl w:val="00000004"/>
    <w:lvl w:ilvl="0" w:tplc="3A4E48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C98F406">
      <w:start w:val="1"/>
      <w:numFmt w:val="lowerLetter"/>
      <w:lvlText w:val="%2."/>
      <w:lvlJc w:val="left"/>
      <w:pPr>
        <w:ind w:left="1440" w:hanging="360"/>
      </w:pPr>
    </w:lvl>
    <w:lvl w:ilvl="2" w:tplc="31200ADE">
      <w:start w:val="1"/>
      <w:numFmt w:val="lowerRoman"/>
      <w:lvlText w:val="%3."/>
      <w:lvlJc w:val="right"/>
      <w:pPr>
        <w:ind w:left="2160" w:hanging="180"/>
      </w:pPr>
    </w:lvl>
    <w:lvl w:ilvl="3" w:tplc="4B7C24F8">
      <w:start w:val="1"/>
      <w:numFmt w:val="decimal"/>
      <w:lvlText w:val="%4."/>
      <w:lvlJc w:val="left"/>
      <w:pPr>
        <w:ind w:left="2880" w:hanging="360"/>
      </w:pPr>
    </w:lvl>
    <w:lvl w:ilvl="4" w:tplc="85E06EA4">
      <w:start w:val="1"/>
      <w:numFmt w:val="lowerLetter"/>
      <w:lvlText w:val="%5."/>
      <w:lvlJc w:val="left"/>
      <w:pPr>
        <w:ind w:left="3600" w:hanging="360"/>
      </w:pPr>
    </w:lvl>
    <w:lvl w:ilvl="5" w:tplc="EF66C810">
      <w:start w:val="1"/>
      <w:numFmt w:val="lowerRoman"/>
      <w:lvlText w:val="%6."/>
      <w:lvlJc w:val="right"/>
      <w:pPr>
        <w:ind w:left="4320" w:hanging="180"/>
      </w:pPr>
    </w:lvl>
    <w:lvl w:ilvl="6" w:tplc="A06E49C8">
      <w:start w:val="1"/>
      <w:numFmt w:val="decimal"/>
      <w:lvlText w:val="%7."/>
      <w:lvlJc w:val="left"/>
      <w:pPr>
        <w:ind w:left="5040" w:hanging="360"/>
      </w:pPr>
    </w:lvl>
    <w:lvl w:ilvl="7" w:tplc="FB56CCB4">
      <w:start w:val="1"/>
      <w:numFmt w:val="lowerLetter"/>
      <w:lvlText w:val="%8."/>
      <w:lvlJc w:val="left"/>
      <w:pPr>
        <w:ind w:left="5760" w:hanging="360"/>
      </w:pPr>
    </w:lvl>
    <w:lvl w:ilvl="8" w:tplc="9D4882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244DF"/>
    <w:multiLevelType w:val="hybridMultilevel"/>
    <w:tmpl w:val="842AD804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30343"/>
    <w:multiLevelType w:val="hybridMultilevel"/>
    <w:tmpl w:val="B05C2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C1BCB"/>
    <w:multiLevelType w:val="hybridMultilevel"/>
    <w:tmpl w:val="EECA4A6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F750B"/>
    <w:multiLevelType w:val="hybridMultilevel"/>
    <w:tmpl w:val="0040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B6C1B"/>
    <w:multiLevelType w:val="hybridMultilevel"/>
    <w:tmpl w:val="1D98C4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33476"/>
    <w:multiLevelType w:val="hybridMultilevel"/>
    <w:tmpl w:val="B12ED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25A4B"/>
    <w:multiLevelType w:val="hybridMultilevel"/>
    <w:tmpl w:val="58261C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0400C"/>
    <w:multiLevelType w:val="hybridMultilevel"/>
    <w:tmpl w:val="8716E0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05349"/>
    <w:multiLevelType w:val="hybridMultilevel"/>
    <w:tmpl w:val="A008C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24BF5"/>
    <w:multiLevelType w:val="hybridMultilevel"/>
    <w:tmpl w:val="5E706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21659"/>
    <w:multiLevelType w:val="hybridMultilevel"/>
    <w:tmpl w:val="EFC287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F7033"/>
    <w:multiLevelType w:val="hybridMultilevel"/>
    <w:tmpl w:val="569E6B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2D078D1"/>
    <w:multiLevelType w:val="hybridMultilevel"/>
    <w:tmpl w:val="5E28A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17B09"/>
    <w:multiLevelType w:val="hybridMultilevel"/>
    <w:tmpl w:val="BE7E6A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11C6B"/>
    <w:multiLevelType w:val="hybridMultilevel"/>
    <w:tmpl w:val="F1248B54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7"/>
  </w:num>
  <w:num w:numId="5">
    <w:abstractNumId w:val="3"/>
  </w:num>
  <w:num w:numId="6">
    <w:abstractNumId w:val="5"/>
  </w:num>
  <w:num w:numId="7">
    <w:abstractNumId w:val="16"/>
  </w:num>
  <w:num w:numId="8">
    <w:abstractNumId w:val="9"/>
  </w:num>
  <w:num w:numId="9">
    <w:abstractNumId w:val="13"/>
  </w:num>
  <w:num w:numId="10">
    <w:abstractNumId w:val="7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4"/>
  </w:num>
  <w:num w:numId="14">
    <w:abstractNumId w:val="8"/>
  </w:num>
  <w:num w:numId="15">
    <w:abstractNumId w:val="15"/>
  </w:num>
  <w:num w:numId="16">
    <w:abstractNumId w:val="10"/>
  </w:num>
  <w:num w:numId="17">
    <w:abstractNumId w:val="11"/>
  </w:num>
  <w:num w:numId="18">
    <w:abstractNumId w:val="6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5FB"/>
    <w:rsid w:val="000123F3"/>
    <w:rsid w:val="00012F8B"/>
    <w:rsid w:val="00024B7E"/>
    <w:rsid w:val="00063881"/>
    <w:rsid w:val="000670D9"/>
    <w:rsid w:val="00072CF8"/>
    <w:rsid w:val="00076250"/>
    <w:rsid w:val="00087FA9"/>
    <w:rsid w:val="00092E8D"/>
    <w:rsid w:val="000B7EDE"/>
    <w:rsid w:val="000C5193"/>
    <w:rsid w:val="00122A40"/>
    <w:rsid w:val="00131D49"/>
    <w:rsid w:val="00144CD6"/>
    <w:rsid w:val="001559AB"/>
    <w:rsid w:val="00170E23"/>
    <w:rsid w:val="0018740B"/>
    <w:rsid w:val="00191718"/>
    <w:rsid w:val="00193DC0"/>
    <w:rsid w:val="001D02D2"/>
    <w:rsid w:val="001F107E"/>
    <w:rsid w:val="001F2248"/>
    <w:rsid w:val="001F5512"/>
    <w:rsid w:val="00213547"/>
    <w:rsid w:val="0023076C"/>
    <w:rsid w:val="002C210D"/>
    <w:rsid w:val="002C270C"/>
    <w:rsid w:val="002C6FF5"/>
    <w:rsid w:val="002D020C"/>
    <w:rsid w:val="002D2AB3"/>
    <w:rsid w:val="002E0D2F"/>
    <w:rsid w:val="00332986"/>
    <w:rsid w:val="00361D02"/>
    <w:rsid w:val="00370EFA"/>
    <w:rsid w:val="00372644"/>
    <w:rsid w:val="00394E97"/>
    <w:rsid w:val="003E4510"/>
    <w:rsid w:val="00416175"/>
    <w:rsid w:val="00432D07"/>
    <w:rsid w:val="00460799"/>
    <w:rsid w:val="004930ED"/>
    <w:rsid w:val="004A290A"/>
    <w:rsid w:val="004B41C0"/>
    <w:rsid w:val="004F3F9D"/>
    <w:rsid w:val="0050405E"/>
    <w:rsid w:val="00505664"/>
    <w:rsid w:val="00582EB1"/>
    <w:rsid w:val="0058756D"/>
    <w:rsid w:val="005A04A6"/>
    <w:rsid w:val="005A6B3B"/>
    <w:rsid w:val="00647576"/>
    <w:rsid w:val="00662D11"/>
    <w:rsid w:val="00667CB9"/>
    <w:rsid w:val="00671DBA"/>
    <w:rsid w:val="00685BFD"/>
    <w:rsid w:val="00697DCB"/>
    <w:rsid w:val="006A33AC"/>
    <w:rsid w:val="006C55FB"/>
    <w:rsid w:val="006C6C37"/>
    <w:rsid w:val="006C6CC6"/>
    <w:rsid w:val="006D7B50"/>
    <w:rsid w:val="006F47D1"/>
    <w:rsid w:val="0075646C"/>
    <w:rsid w:val="00772247"/>
    <w:rsid w:val="00774965"/>
    <w:rsid w:val="00791165"/>
    <w:rsid w:val="007953DC"/>
    <w:rsid w:val="00795CE2"/>
    <w:rsid w:val="007B67D3"/>
    <w:rsid w:val="007D0833"/>
    <w:rsid w:val="007E0DBF"/>
    <w:rsid w:val="007E6FF5"/>
    <w:rsid w:val="007E7A0E"/>
    <w:rsid w:val="007F1237"/>
    <w:rsid w:val="007F6EB5"/>
    <w:rsid w:val="00801CD1"/>
    <w:rsid w:val="00810E8D"/>
    <w:rsid w:val="00813349"/>
    <w:rsid w:val="0084287B"/>
    <w:rsid w:val="00875E70"/>
    <w:rsid w:val="008773B0"/>
    <w:rsid w:val="008921ED"/>
    <w:rsid w:val="008A7A3F"/>
    <w:rsid w:val="008B1EDE"/>
    <w:rsid w:val="008B69EA"/>
    <w:rsid w:val="008C733B"/>
    <w:rsid w:val="008F6B76"/>
    <w:rsid w:val="009030BE"/>
    <w:rsid w:val="00904081"/>
    <w:rsid w:val="009251B1"/>
    <w:rsid w:val="00930D72"/>
    <w:rsid w:val="009348FF"/>
    <w:rsid w:val="00954830"/>
    <w:rsid w:val="0096736F"/>
    <w:rsid w:val="009753A8"/>
    <w:rsid w:val="009A0CE9"/>
    <w:rsid w:val="009D37F9"/>
    <w:rsid w:val="009D67D3"/>
    <w:rsid w:val="00A028D7"/>
    <w:rsid w:val="00A63B7D"/>
    <w:rsid w:val="00A7192B"/>
    <w:rsid w:val="00A775F9"/>
    <w:rsid w:val="00A94254"/>
    <w:rsid w:val="00AB23E6"/>
    <w:rsid w:val="00B04C46"/>
    <w:rsid w:val="00B23273"/>
    <w:rsid w:val="00B34874"/>
    <w:rsid w:val="00B624CA"/>
    <w:rsid w:val="00B639B1"/>
    <w:rsid w:val="00B642BE"/>
    <w:rsid w:val="00B91834"/>
    <w:rsid w:val="00BA3224"/>
    <w:rsid w:val="00BB28F2"/>
    <w:rsid w:val="00BC2C54"/>
    <w:rsid w:val="00BD26E1"/>
    <w:rsid w:val="00BE54D3"/>
    <w:rsid w:val="00BE595F"/>
    <w:rsid w:val="00BE7A67"/>
    <w:rsid w:val="00C06990"/>
    <w:rsid w:val="00C11DFB"/>
    <w:rsid w:val="00C43CAC"/>
    <w:rsid w:val="00C67038"/>
    <w:rsid w:val="00C74F0C"/>
    <w:rsid w:val="00C7537D"/>
    <w:rsid w:val="00C92AF4"/>
    <w:rsid w:val="00CE6A5B"/>
    <w:rsid w:val="00D105F4"/>
    <w:rsid w:val="00D53541"/>
    <w:rsid w:val="00D60CDB"/>
    <w:rsid w:val="00DC1A3A"/>
    <w:rsid w:val="00DC286B"/>
    <w:rsid w:val="00DD0981"/>
    <w:rsid w:val="00E11A71"/>
    <w:rsid w:val="00E25089"/>
    <w:rsid w:val="00E60FBB"/>
    <w:rsid w:val="00E93938"/>
    <w:rsid w:val="00F14747"/>
    <w:rsid w:val="00F44006"/>
    <w:rsid w:val="00F52B5C"/>
    <w:rsid w:val="00F66465"/>
    <w:rsid w:val="00F74FC3"/>
    <w:rsid w:val="00F852E7"/>
    <w:rsid w:val="00FC37D4"/>
    <w:rsid w:val="00FC4455"/>
    <w:rsid w:val="00FD5A65"/>
    <w:rsid w:val="00FE5768"/>
    <w:rsid w:val="00FF1E06"/>
    <w:rsid w:val="00FF5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67E7"/>
  <w15:docId w15:val="{1ECCCD01-778F-492C-B0D9-24A41989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5F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5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5F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6C55F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C55F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70E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5CE2"/>
    <w:rPr>
      <w:b/>
      <w:bCs/>
    </w:rPr>
  </w:style>
  <w:style w:type="character" w:styleId="Hyperlink">
    <w:name w:val="Hyperlink"/>
    <w:basedOn w:val="DefaultParagraphFont"/>
    <w:uiPriority w:val="99"/>
    <w:unhideWhenUsed/>
    <w:rsid w:val="00930D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6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EB62C-AEFA-4CC0-B538-35D86C5D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Ritz</dc:creator>
  <cp:lastModifiedBy>Arora,A,Akash,CSL R</cp:lastModifiedBy>
  <cp:revision>111</cp:revision>
  <dcterms:created xsi:type="dcterms:W3CDTF">2011-12-09T19:03:00Z</dcterms:created>
  <dcterms:modified xsi:type="dcterms:W3CDTF">2020-01-25T21:02:00Z</dcterms:modified>
</cp:coreProperties>
</file>